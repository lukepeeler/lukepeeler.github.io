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09828" w14:textId="77777777" w:rsidR="0063121C" w:rsidRDefault="0063121C">
      <w:pPr>
        <w:spacing w:line="200" w:lineRule="exact"/>
      </w:pPr>
    </w:p>
    <w:p w14:paraId="7469E00A" w14:textId="77777777" w:rsidR="0063121C" w:rsidRDefault="0063121C">
      <w:pPr>
        <w:spacing w:before="10" w:line="220" w:lineRule="exact"/>
        <w:rPr>
          <w:sz w:val="22"/>
          <w:szCs w:val="22"/>
        </w:rPr>
      </w:pPr>
    </w:p>
    <w:p w14:paraId="1CC4D19A" w14:textId="77777777" w:rsidR="0063121C" w:rsidRDefault="00312E13">
      <w:pPr>
        <w:spacing w:before="24"/>
        <w:ind w:left="3660" w:right="3807"/>
        <w:jc w:val="center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z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 xml:space="preserve">eth </w:t>
      </w:r>
      <w:r>
        <w:rPr>
          <w:b/>
          <w:spacing w:val="-2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ne</w:t>
      </w:r>
      <w:r>
        <w:rPr>
          <w:b/>
          <w:spacing w:val="-3"/>
          <w:sz w:val="28"/>
          <w:szCs w:val="28"/>
        </w:rPr>
        <w:t>d</w:t>
      </w:r>
      <w:r>
        <w:rPr>
          <w:b/>
          <w:sz w:val="28"/>
          <w:szCs w:val="28"/>
        </w:rPr>
        <w:t>o</w:t>
      </w:r>
    </w:p>
    <w:p w14:paraId="45A9BF10" w14:textId="77777777" w:rsidR="0063121C" w:rsidRDefault="004A39C6">
      <w:pPr>
        <w:spacing w:line="260" w:lineRule="exact"/>
        <w:ind w:left="2090" w:right="2114"/>
        <w:jc w:val="center"/>
        <w:rPr>
          <w:sz w:val="24"/>
          <w:szCs w:val="24"/>
        </w:rPr>
      </w:pPr>
      <w:r>
        <w:rPr>
          <w:sz w:val="24"/>
          <w:szCs w:val="24"/>
        </w:rPr>
        <w:t>4003 Red River St, Apt 101A, Austin, TX 78751</w:t>
      </w:r>
    </w:p>
    <w:p w14:paraId="1C13928B" w14:textId="77777777" w:rsidR="0063121C" w:rsidRDefault="00312E13">
      <w:pPr>
        <w:ind w:left="2912" w:right="2872"/>
        <w:jc w:val="center"/>
        <w:rPr>
          <w:sz w:val="24"/>
          <w:szCs w:val="24"/>
        </w:rPr>
      </w:pPr>
      <w:r>
        <w:rPr>
          <w:sz w:val="24"/>
          <w:szCs w:val="24"/>
        </w:rPr>
        <w:t>317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366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3757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58"/>
          <w:sz w:val="24"/>
          <w:szCs w:val="24"/>
        </w:rPr>
        <w:t xml:space="preserve"> </w:t>
      </w:r>
      <w:hyperlink r:id="rId9">
        <w:r>
          <w:rPr>
            <w:sz w:val="24"/>
            <w:szCs w:val="24"/>
          </w:rPr>
          <w:t>pinedoli</w:t>
        </w:r>
        <w:r>
          <w:rPr>
            <w:spacing w:val="2"/>
            <w:sz w:val="24"/>
            <w:szCs w:val="24"/>
          </w:rPr>
          <w:t>z</w:t>
        </w:r>
        <w:r>
          <w:rPr>
            <w:sz w:val="24"/>
            <w:szCs w:val="24"/>
          </w:rPr>
          <w:t>@</w:t>
        </w:r>
        <w:r>
          <w:rPr>
            <w:spacing w:val="-3"/>
            <w:sz w:val="24"/>
            <w:szCs w:val="24"/>
          </w:rPr>
          <w:t>g</w:t>
        </w:r>
      </w:hyperlink>
      <w:hyperlink>
        <w:r>
          <w:rPr>
            <w:sz w:val="24"/>
            <w:szCs w:val="24"/>
          </w:rPr>
          <w:t>mail.com</w:t>
        </w:r>
      </w:hyperlink>
    </w:p>
    <w:p w14:paraId="35E9AE25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60CA9E80" w14:textId="77777777" w:rsidR="0063121C" w:rsidRDefault="00312E13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ED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TION</w:t>
      </w:r>
    </w:p>
    <w:p w14:paraId="582F8544" w14:textId="77777777" w:rsidR="00D77AA9" w:rsidRPr="00820A0A" w:rsidRDefault="009E5E4C" w:rsidP="00D77AA9">
      <w:pPr>
        <w:spacing w:line="260" w:lineRule="exact"/>
        <w:ind w:left="460"/>
        <w:rPr>
          <w:sz w:val="24"/>
          <w:szCs w:val="24"/>
        </w:rPr>
      </w:pPr>
      <w:r>
        <w:rPr>
          <w:b/>
          <w:sz w:val="24"/>
          <w:szCs w:val="24"/>
        </w:rPr>
        <w:t>University of Texas</w:t>
      </w:r>
      <w:r w:rsidR="00D77AA9">
        <w:rPr>
          <w:b/>
          <w:sz w:val="24"/>
          <w:szCs w:val="24"/>
        </w:rPr>
        <w:t xml:space="preserve"> at Austin</w:t>
      </w:r>
      <w:r w:rsidRPr="00B42A7B">
        <w:rPr>
          <w:b/>
          <w:sz w:val="24"/>
          <w:szCs w:val="24"/>
        </w:rPr>
        <w:t xml:space="preserve">, </w:t>
      </w:r>
      <w:r w:rsidR="00AD06EA" w:rsidRPr="00820A0A">
        <w:rPr>
          <w:b/>
          <w:spacing w:val="-2"/>
          <w:sz w:val="24"/>
          <w:szCs w:val="24"/>
        </w:rPr>
        <w:t>LBJ</w:t>
      </w:r>
      <w:r w:rsidR="00D77AA9" w:rsidRPr="00820A0A">
        <w:rPr>
          <w:b/>
          <w:spacing w:val="-2"/>
          <w:sz w:val="24"/>
          <w:szCs w:val="24"/>
        </w:rPr>
        <w:t xml:space="preserve"> School of Public Affai</w:t>
      </w:r>
      <w:r w:rsidR="00B42A7B" w:rsidRPr="00820A0A">
        <w:rPr>
          <w:b/>
          <w:spacing w:val="-2"/>
          <w:sz w:val="24"/>
          <w:szCs w:val="24"/>
        </w:rPr>
        <w:t>rs,</w:t>
      </w:r>
      <w:r w:rsidR="00B42A7B">
        <w:rPr>
          <w:b/>
          <w:spacing w:val="-2"/>
          <w:sz w:val="24"/>
          <w:szCs w:val="24"/>
        </w:rPr>
        <w:t xml:space="preserve"> </w:t>
      </w:r>
      <w:r w:rsidR="00D77AA9">
        <w:rPr>
          <w:spacing w:val="-2"/>
          <w:sz w:val="24"/>
          <w:szCs w:val="24"/>
        </w:rPr>
        <w:t>Austin, TX</w:t>
      </w:r>
      <w:r w:rsidR="00820A0A">
        <w:rPr>
          <w:spacing w:val="-2"/>
          <w:sz w:val="24"/>
          <w:szCs w:val="24"/>
        </w:rPr>
        <w:t xml:space="preserve">                     </w:t>
      </w:r>
      <w:r w:rsidR="00820A0A" w:rsidRPr="00820A0A">
        <w:rPr>
          <w:i/>
          <w:spacing w:val="-2"/>
          <w:sz w:val="24"/>
          <w:szCs w:val="24"/>
        </w:rPr>
        <w:t xml:space="preserve"> </w:t>
      </w:r>
      <w:r w:rsidR="00820A0A" w:rsidRPr="00820A0A">
        <w:rPr>
          <w:spacing w:val="-2"/>
          <w:sz w:val="24"/>
          <w:szCs w:val="24"/>
        </w:rPr>
        <w:t>Expected May 2016</w:t>
      </w:r>
    </w:p>
    <w:p w14:paraId="321869B4" w14:textId="77777777" w:rsidR="009E5E4C" w:rsidRPr="00AD06EA" w:rsidRDefault="00B42A7B" w:rsidP="00B42A7B">
      <w:pPr>
        <w:ind w:left="520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MA, Global Policy Studies</w:t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 w:rsidRPr="00AD06EA">
        <w:rPr>
          <w:spacing w:val="-2"/>
          <w:sz w:val="24"/>
          <w:szCs w:val="24"/>
        </w:rPr>
        <w:t xml:space="preserve">        </w:t>
      </w:r>
      <w:r w:rsidR="00820A0A">
        <w:rPr>
          <w:spacing w:val="-2"/>
          <w:sz w:val="24"/>
          <w:szCs w:val="24"/>
        </w:rPr>
        <w:t xml:space="preserve">                    </w:t>
      </w:r>
    </w:p>
    <w:p w14:paraId="6D9BFCB9" w14:textId="77777777" w:rsidR="00B42A7B" w:rsidRPr="00B42A7B" w:rsidRDefault="00B42A7B" w:rsidP="00B42A7B">
      <w:pPr>
        <w:ind w:left="520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Concentration: Security, Law, and Diplomacy</w:t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  <w:t xml:space="preserve">        </w:t>
      </w:r>
    </w:p>
    <w:p w14:paraId="143B3959" w14:textId="77777777" w:rsidR="00B42A7B" w:rsidRDefault="00B42A7B" w:rsidP="004A39C6">
      <w:pPr>
        <w:spacing w:line="280" w:lineRule="exact"/>
        <w:ind w:left="1180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Thomas R. Pickering Foreign Affairs Fellow</w:t>
      </w:r>
    </w:p>
    <w:p w14:paraId="3F13D3CA" w14:textId="77777777" w:rsidR="009E5E4C" w:rsidRPr="00D77AA9" w:rsidRDefault="009E5E4C" w:rsidP="00B42A7B">
      <w:pPr>
        <w:tabs>
          <w:tab w:val="left" w:pos="1540"/>
        </w:tabs>
        <w:spacing w:before="3"/>
        <w:ind w:right="364"/>
        <w:jc w:val="both"/>
        <w:rPr>
          <w:i/>
          <w:sz w:val="24"/>
          <w:szCs w:val="24"/>
        </w:rPr>
      </w:pPr>
    </w:p>
    <w:p w14:paraId="76B0B8A8" w14:textId="77777777" w:rsidR="0063121C" w:rsidRPr="00820A0A" w:rsidRDefault="00312E13">
      <w:pPr>
        <w:spacing w:line="260" w:lineRule="exact"/>
        <w:ind w:left="460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th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si</w:t>
      </w:r>
      <w:r>
        <w:rPr>
          <w:b/>
          <w:spacing w:val="2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y</w:t>
      </w:r>
      <w:r>
        <w:rPr>
          <w:sz w:val="24"/>
          <w:szCs w:val="24"/>
        </w:rPr>
        <w:t>, 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IL </w:t>
      </w:r>
      <w:r w:rsidR="00D77AA9">
        <w:rPr>
          <w:i/>
          <w:sz w:val="24"/>
          <w:szCs w:val="24"/>
        </w:rPr>
        <w:tab/>
      </w:r>
      <w:r w:rsidR="00D77AA9">
        <w:rPr>
          <w:i/>
          <w:sz w:val="24"/>
          <w:szCs w:val="24"/>
        </w:rPr>
        <w:tab/>
      </w:r>
      <w:r w:rsidR="00D77AA9">
        <w:rPr>
          <w:i/>
          <w:sz w:val="24"/>
          <w:szCs w:val="24"/>
        </w:rPr>
        <w:tab/>
      </w:r>
      <w:r w:rsidR="00D77AA9">
        <w:rPr>
          <w:i/>
          <w:sz w:val="24"/>
          <w:szCs w:val="24"/>
        </w:rPr>
        <w:tab/>
      </w:r>
      <w:r w:rsidR="00D77AA9">
        <w:rPr>
          <w:i/>
          <w:sz w:val="24"/>
          <w:szCs w:val="24"/>
        </w:rPr>
        <w:tab/>
      </w:r>
      <w:r w:rsidR="00D77AA9" w:rsidRPr="00AD06EA">
        <w:rPr>
          <w:sz w:val="24"/>
          <w:szCs w:val="24"/>
        </w:rPr>
        <w:t xml:space="preserve">           </w:t>
      </w:r>
      <w:r w:rsidR="00820A0A">
        <w:rPr>
          <w:sz w:val="24"/>
          <w:szCs w:val="24"/>
        </w:rPr>
        <w:t xml:space="preserve">                    </w:t>
      </w:r>
      <w:r w:rsidRPr="00820A0A">
        <w:rPr>
          <w:spacing w:val="-1"/>
          <w:sz w:val="24"/>
          <w:szCs w:val="24"/>
        </w:rPr>
        <w:t>J</w:t>
      </w:r>
      <w:r w:rsidRPr="00820A0A">
        <w:rPr>
          <w:sz w:val="24"/>
          <w:szCs w:val="24"/>
        </w:rPr>
        <w:t>un</w:t>
      </w:r>
      <w:r w:rsidR="00B42A7B" w:rsidRPr="00820A0A">
        <w:rPr>
          <w:sz w:val="24"/>
          <w:szCs w:val="24"/>
        </w:rPr>
        <w:t>e</w:t>
      </w:r>
      <w:r w:rsidRPr="00820A0A">
        <w:rPr>
          <w:spacing w:val="3"/>
          <w:sz w:val="24"/>
          <w:szCs w:val="24"/>
        </w:rPr>
        <w:t xml:space="preserve"> </w:t>
      </w:r>
      <w:r w:rsidRPr="00820A0A">
        <w:rPr>
          <w:sz w:val="24"/>
          <w:szCs w:val="24"/>
        </w:rPr>
        <w:t>2014</w:t>
      </w:r>
    </w:p>
    <w:p w14:paraId="74A901C9" w14:textId="77777777" w:rsidR="0063121C" w:rsidRDefault="00312E13">
      <w:pPr>
        <w:ind w:left="52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 w:rsidR="00D77AA9">
        <w:rPr>
          <w:sz w:val="24"/>
          <w:szCs w:val="24"/>
        </w:rPr>
        <w:t>A</w:t>
      </w:r>
      <w:r>
        <w:rPr>
          <w:sz w:val="24"/>
          <w:szCs w:val="24"/>
        </w:rPr>
        <w:t>, Anthropol</w:t>
      </w:r>
      <w:r>
        <w:rPr>
          <w:spacing w:val="2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 w:rsidR="009E5E4C">
        <w:rPr>
          <w:spacing w:val="-5"/>
          <w:sz w:val="24"/>
          <w:szCs w:val="24"/>
        </w:rPr>
        <w:t xml:space="preserve">with Honors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y</w:t>
      </w:r>
    </w:p>
    <w:p w14:paraId="12B6667F" w14:textId="77777777" w:rsidR="0063121C" w:rsidRDefault="00312E13">
      <w:pPr>
        <w:tabs>
          <w:tab w:val="left" w:pos="1540"/>
        </w:tabs>
        <w:spacing w:before="3"/>
        <w:ind w:left="1540" w:right="364" w:hanging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>GPA: 3.8</w:t>
      </w:r>
      <w:r w:rsidR="009E5E4C">
        <w:rPr>
          <w:sz w:val="24"/>
          <w:szCs w:val="24"/>
        </w:rPr>
        <w:t>7</w:t>
      </w:r>
      <w:r>
        <w:rPr>
          <w:i/>
          <w:sz w:val="24"/>
          <w:szCs w:val="24"/>
        </w:rPr>
        <w:t xml:space="preserve">, </w:t>
      </w:r>
      <w:r w:rsidR="00D77AA9">
        <w:rPr>
          <w:i/>
          <w:sz w:val="24"/>
          <w:szCs w:val="24"/>
        </w:rPr>
        <w:t>magna cum l</w:t>
      </w:r>
      <w:r w:rsidR="009E5E4C">
        <w:rPr>
          <w:i/>
          <w:sz w:val="24"/>
          <w:szCs w:val="24"/>
        </w:rPr>
        <w:t>aude, Phi Beta Kappa</w:t>
      </w:r>
      <w:r w:rsidR="00D77AA9">
        <w:rPr>
          <w:i/>
          <w:sz w:val="24"/>
          <w:szCs w:val="24"/>
        </w:rPr>
        <w:t>.</w:t>
      </w:r>
    </w:p>
    <w:p w14:paraId="7A86CDF4" w14:textId="77777777" w:rsidR="00D77AA9" w:rsidRPr="00D77AA9" w:rsidRDefault="00D77AA9" w:rsidP="005F52F6">
      <w:pPr>
        <w:tabs>
          <w:tab w:val="left" w:pos="1540"/>
        </w:tabs>
        <w:spacing w:before="3"/>
        <w:ind w:left="1540" w:right="364" w:hanging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Honors Thesis: </w:t>
      </w:r>
      <w:r>
        <w:rPr>
          <w:i/>
          <w:sz w:val="24"/>
          <w:szCs w:val="24"/>
        </w:rPr>
        <w:t>The College Application Experien</w:t>
      </w:r>
      <w:r w:rsidR="004A39C6">
        <w:rPr>
          <w:i/>
          <w:sz w:val="24"/>
          <w:szCs w:val="24"/>
        </w:rPr>
        <w:t>ce:</w:t>
      </w:r>
      <w:r w:rsidR="005F52F6">
        <w:rPr>
          <w:i/>
          <w:sz w:val="24"/>
          <w:szCs w:val="24"/>
        </w:rPr>
        <w:t xml:space="preserve"> Narratives of Working Class </w:t>
      </w:r>
      <w:r>
        <w:rPr>
          <w:i/>
          <w:sz w:val="24"/>
          <w:szCs w:val="24"/>
        </w:rPr>
        <w:t xml:space="preserve">Students </w:t>
      </w:r>
    </w:p>
    <w:p w14:paraId="20981635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0598BFCE" w14:textId="77777777" w:rsidR="00D77AA9" w:rsidRDefault="00312E13" w:rsidP="00D77AA9">
      <w:pPr>
        <w:ind w:left="100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 xml:space="preserve">IONAL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XPERIENCE</w:t>
      </w:r>
    </w:p>
    <w:p w14:paraId="5002FF6D" w14:textId="77777777" w:rsidR="004A39C6" w:rsidRPr="00820A0A" w:rsidRDefault="00AD06EA" w:rsidP="004A39C6">
      <w:pPr>
        <w:spacing w:line="260" w:lineRule="exact"/>
        <w:ind w:left="460"/>
        <w:rPr>
          <w:i/>
          <w:sz w:val="24"/>
          <w:szCs w:val="24"/>
        </w:rPr>
      </w:pPr>
      <w:r>
        <w:rPr>
          <w:b/>
          <w:spacing w:val="1"/>
          <w:sz w:val="24"/>
          <w:szCs w:val="24"/>
        </w:rPr>
        <w:t xml:space="preserve">U.S. Department of </w:t>
      </w:r>
      <w:r w:rsidRPr="00820A0A">
        <w:rPr>
          <w:b/>
          <w:spacing w:val="1"/>
          <w:sz w:val="24"/>
          <w:szCs w:val="24"/>
        </w:rPr>
        <w:t>State</w:t>
      </w:r>
      <w:r w:rsidR="00820A0A" w:rsidRPr="00820A0A">
        <w:rPr>
          <w:b/>
          <w:spacing w:val="1"/>
          <w:sz w:val="24"/>
          <w:szCs w:val="24"/>
        </w:rPr>
        <w:t>, Office of Mainland Southeast Asia,</w:t>
      </w:r>
      <w:r w:rsidR="00820A0A">
        <w:rPr>
          <w:spacing w:val="1"/>
          <w:sz w:val="24"/>
          <w:szCs w:val="24"/>
        </w:rPr>
        <w:t xml:space="preserve"> Washington D.C.</w:t>
      </w:r>
      <w:r w:rsidR="00820A0A" w:rsidRPr="00820A0A">
        <w:rPr>
          <w:i/>
          <w:spacing w:val="1"/>
          <w:sz w:val="24"/>
          <w:szCs w:val="24"/>
        </w:rPr>
        <w:t xml:space="preserve"> </w:t>
      </w:r>
      <w:r w:rsidR="00820A0A">
        <w:rPr>
          <w:i/>
          <w:spacing w:val="1"/>
          <w:sz w:val="24"/>
          <w:szCs w:val="24"/>
        </w:rPr>
        <w:tab/>
        <w:t xml:space="preserve">       </w:t>
      </w:r>
      <w:r w:rsidR="004A39C6" w:rsidRPr="00820A0A">
        <w:rPr>
          <w:spacing w:val="-1"/>
          <w:sz w:val="24"/>
          <w:szCs w:val="24"/>
        </w:rPr>
        <w:t>J</w:t>
      </w:r>
      <w:r w:rsidR="004A39C6" w:rsidRPr="00820A0A">
        <w:rPr>
          <w:sz w:val="24"/>
          <w:szCs w:val="24"/>
        </w:rPr>
        <w:t>une – Aug. 2014</w:t>
      </w:r>
    </w:p>
    <w:p w14:paraId="1E0DDE47" w14:textId="77777777" w:rsidR="004A39C6" w:rsidRPr="00820A0A" w:rsidRDefault="004A39C6" w:rsidP="004A39C6">
      <w:pPr>
        <w:spacing w:before="5"/>
        <w:ind w:left="460"/>
        <w:rPr>
          <w:b/>
          <w:sz w:val="24"/>
          <w:szCs w:val="24"/>
        </w:rPr>
      </w:pPr>
      <w:r w:rsidRPr="00820A0A">
        <w:rPr>
          <w:b/>
          <w:sz w:val="24"/>
          <w:szCs w:val="24"/>
        </w:rPr>
        <w:t>Intern</w:t>
      </w:r>
    </w:p>
    <w:p w14:paraId="58731CC8" w14:textId="77777777" w:rsidR="003D0722" w:rsidRDefault="004A39C6" w:rsidP="00165400">
      <w:pPr>
        <w:spacing w:line="280" w:lineRule="exact"/>
        <w:ind w:left="1180"/>
        <w:rPr>
          <w:spacing w:val="1"/>
          <w:position w:val="-1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 w:rsidR="003D0722">
        <w:rPr>
          <w:spacing w:val="1"/>
          <w:position w:val="-1"/>
          <w:sz w:val="24"/>
          <w:szCs w:val="24"/>
        </w:rPr>
        <w:t xml:space="preserve">Drafted Congressional correspondence and documents for the interagency detailing U.S. policy </w:t>
      </w:r>
    </w:p>
    <w:p w14:paraId="38FE44FF" w14:textId="0DA9C4DB" w:rsidR="00D26061" w:rsidRPr="00D26061" w:rsidRDefault="003D0722" w:rsidP="00165400">
      <w:pPr>
        <w:spacing w:line="280" w:lineRule="exact"/>
        <w:ind w:left="1180" w:firstLine="260"/>
        <w:rPr>
          <w:spacing w:val="1"/>
          <w:position w:val="-1"/>
          <w:sz w:val="24"/>
          <w:szCs w:val="24"/>
        </w:rPr>
      </w:pPr>
      <w:r>
        <w:rPr>
          <w:spacing w:val="1"/>
          <w:position w:val="-1"/>
          <w:sz w:val="24"/>
          <w:szCs w:val="24"/>
        </w:rPr>
        <w:t xml:space="preserve">  toward Burma</w:t>
      </w:r>
    </w:p>
    <w:p w14:paraId="744357D2" w14:textId="47DFC07A" w:rsidR="004A39C6" w:rsidRDefault="004A39C6" w:rsidP="00165400">
      <w:pPr>
        <w:tabs>
          <w:tab w:val="left" w:pos="1540"/>
        </w:tabs>
        <w:spacing w:before="22" w:line="260" w:lineRule="exact"/>
        <w:ind w:left="1540" w:right="22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 w:rsidR="00D26061">
        <w:rPr>
          <w:sz w:val="24"/>
          <w:szCs w:val="24"/>
        </w:rPr>
        <w:t xml:space="preserve">Organized </w:t>
      </w:r>
      <w:r w:rsidR="00165400">
        <w:rPr>
          <w:sz w:val="24"/>
          <w:szCs w:val="24"/>
        </w:rPr>
        <w:t>interagency Burma Assistance Working Group session on health issues for the Senior Advisor for Burma</w:t>
      </w:r>
    </w:p>
    <w:p w14:paraId="7508F2FE" w14:textId="63207A6D" w:rsidR="00D26061" w:rsidRDefault="00D26061" w:rsidP="00165400">
      <w:pPr>
        <w:tabs>
          <w:tab w:val="left" w:pos="1540"/>
        </w:tabs>
        <w:spacing w:before="22" w:line="260" w:lineRule="exact"/>
        <w:ind w:left="1540" w:right="22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 xml:space="preserve">Assisted U.S. government officials in securing Burmese visas </w:t>
      </w:r>
      <w:r w:rsidR="00F96546">
        <w:rPr>
          <w:sz w:val="24"/>
          <w:szCs w:val="24"/>
        </w:rPr>
        <w:t>and maintained record via spread</w:t>
      </w:r>
      <w:r>
        <w:rPr>
          <w:sz w:val="24"/>
          <w:szCs w:val="24"/>
        </w:rPr>
        <w:t>sheet</w:t>
      </w:r>
    </w:p>
    <w:p w14:paraId="568D1870" w14:textId="77777777" w:rsidR="004A39C6" w:rsidRPr="00D77AA9" w:rsidRDefault="004A39C6" w:rsidP="00D77AA9">
      <w:pPr>
        <w:ind w:left="100"/>
        <w:rPr>
          <w:b/>
          <w:sz w:val="24"/>
          <w:szCs w:val="24"/>
        </w:rPr>
      </w:pPr>
    </w:p>
    <w:p w14:paraId="7DEF51FB" w14:textId="77777777" w:rsidR="0063121C" w:rsidRPr="00820A0A" w:rsidRDefault="00312E13">
      <w:pPr>
        <w:spacing w:line="260" w:lineRule="exact"/>
        <w:ind w:left="460"/>
        <w:rPr>
          <w:i/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ial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 Domi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Republic                  </w:t>
      </w:r>
      <w:r>
        <w:rPr>
          <w:spacing w:val="3"/>
          <w:sz w:val="24"/>
          <w:szCs w:val="24"/>
        </w:rPr>
        <w:t xml:space="preserve"> </w:t>
      </w:r>
      <w:r w:rsidR="00820A0A">
        <w:rPr>
          <w:spacing w:val="3"/>
          <w:sz w:val="24"/>
          <w:szCs w:val="24"/>
        </w:rPr>
        <w:t xml:space="preserve">                     </w:t>
      </w:r>
      <w:r w:rsidRPr="00820A0A">
        <w:rPr>
          <w:spacing w:val="-1"/>
          <w:sz w:val="24"/>
          <w:szCs w:val="24"/>
        </w:rPr>
        <w:t>J</w:t>
      </w:r>
      <w:r w:rsidR="00B42A7B" w:rsidRPr="00820A0A">
        <w:rPr>
          <w:sz w:val="24"/>
          <w:szCs w:val="24"/>
        </w:rPr>
        <w:t>une</w:t>
      </w:r>
      <w:r w:rsidRPr="00820A0A">
        <w:rPr>
          <w:sz w:val="24"/>
          <w:szCs w:val="24"/>
        </w:rPr>
        <w:t xml:space="preserve"> – Aug. 2013</w:t>
      </w:r>
    </w:p>
    <w:p w14:paraId="61290D75" w14:textId="77777777" w:rsidR="0063121C" w:rsidRPr="00820A0A" w:rsidRDefault="00312E13">
      <w:pPr>
        <w:spacing w:before="5"/>
        <w:ind w:left="460"/>
        <w:rPr>
          <w:b/>
          <w:sz w:val="24"/>
          <w:szCs w:val="24"/>
        </w:rPr>
      </w:pPr>
      <w:r w:rsidRPr="00820A0A">
        <w:rPr>
          <w:b/>
          <w:sz w:val="24"/>
          <w:szCs w:val="24"/>
        </w:rPr>
        <w:t>Grassroo</w:t>
      </w:r>
      <w:r w:rsidRPr="00820A0A">
        <w:rPr>
          <w:b/>
          <w:spacing w:val="1"/>
          <w:sz w:val="24"/>
          <w:szCs w:val="24"/>
        </w:rPr>
        <w:t>t</w:t>
      </w:r>
      <w:r w:rsidRPr="00820A0A">
        <w:rPr>
          <w:b/>
          <w:sz w:val="24"/>
          <w:szCs w:val="24"/>
        </w:rPr>
        <w:t xml:space="preserve">s </w:t>
      </w:r>
      <w:r w:rsidRPr="00820A0A">
        <w:rPr>
          <w:b/>
          <w:spacing w:val="1"/>
          <w:sz w:val="24"/>
          <w:szCs w:val="24"/>
        </w:rPr>
        <w:t>C</w:t>
      </w:r>
      <w:r w:rsidRPr="00820A0A">
        <w:rPr>
          <w:b/>
          <w:spacing w:val="-2"/>
          <w:sz w:val="24"/>
          <w:szCs w:val="24"/>
        </w:rPr>
        <w:t>o</w:t>
      </w:r>
      <w:r w:rsidRPr="00820A0A">
        <w:rPr>
          <w:b/>
          <w:sz w:val="24"/>
          <w:szCs w:val="24"/>
        </w:rPr>
        <w:t>m</w:t>
      </w:r>
      <w:r w:rsidRPr="00820A0A">
        <w:rPr>
          <w:b/>
          <w:spacing w:val="3"/>
          <w:sz w:val="24"/>
          <w:szCs w:val="24"/>
        </w:rPr>
        <w:t>m</w:t>
      </w:r>
      <w:r w:rsidRPr="00820A0A">
        <w:rPr>
          <w:b/>
          <w:spacing w:val="-1"/>
          <w:sz w:val="24"/>
          <w:szCs w:val="24"/>
        </w:rPr>
        <w:t>u</w:t>
      </w:r>
      <w:r w:rsidRPr="00820A0A">
        <w:rPr>
          <w:b/>
          <w:spacing w:val="1"/>
          <w:sz w:val="24"/>
          <w:szCs w:val="24"/>
        </w:rPr>
        <w:t>n</w:t>
      </w:r>
      <w:r w:rsidRPr="00820A0A">
        <w:rPr>
          <w:b/>
          <w:sz w:val="24"/>
          <w:szCs w:val="24"/>
        </w:rPr>
        <w:t>i</w:t>
      </w:r>
      <w:r w:rsidRPr="00820A0A">
        <w:rPr>
          <w:b/>
          <w:spacing w:val="1"/>
          <w:sz w:val="24"/>
          <w:szCs w:val="24"/>
        </w:rPr>
        <w:t>t</w:t>
      </w:r>
      <w:r w:rsidRPr="00820A0A">
        <w:rPr>
          <w:b/>
          <w:sz w:val="24"/>
          <w:szCs w:val="24"/>
        </w:rPr>
        <w:t>y</w:t>
      </w:r>
      <w:r w:rsidRPr="00820A0A">
        <w:rPr>
          <w:b/>
          <w:spacing w:val="-3"/>
          <w:sz w:val="24"/>
          <w:szCs w:val="24"/>
        </w:rPr>
        <w:t xml:space="preserve"> </w:t>
      </w:r>
      <w:r w:rsidRPr="00820A0A">
        <w:rPr>
          <w:b/>
          <w:sz w:val="24"/>
          <w:szCs w:val="24"/>
        </w:rPr>
        <w:t>Co</w:t>
      </w:r>
      <w:r w:rsidRPr="00820A0A">
        <w:rPr>
          <w:b/>
          <w:spacing w:val="1"/>
          <w:sz w:val="24"/>
          <w:szCs w:val="24"/>
        </w:rPr>
        <w:t>n</w:t>
      </w:r>
      <w:r w:rsidRPr="00820A0A">
        <w:rPr>
          <w:b/>
          <w:sz w:val="24"/>
          <w:szCs w:val="24"/>
        </w:rPr>
        <w:t>s</w:t>
      </w:r>
      <w:r w:rsidRPr="00820A0A">
        <w:rPr>
          <w:b/>
          <w:spacing w:val="1"/>
          <w:sz w:val="24"/>
          <w:szCs w:val="24"/>
        </w:rPr>
        <w:t>u</w:t>
      </w:r>
      <w:r w:rsidRPr="00820A0A">
        <w:rPr>
          <w:b/>
          <w:spacing w:val="-2"/>
          <w:sz w:val="24"/>
          <w:szCs w:val="24"/>
        </w:rPr>
        <w:t>l</w:t>
      </w:r>
      <w:r w:rsidRPr="00820A0A">
        <w:rPr>
          <w:b/>
          <w:sz w:val="24"/>
          <w:szCs w:val="24"/>
        </w:rPr>
        <w:t>ta</w:t>
      </w:r>
      <w:r w:rsidRPr="00820A0A">
        <w:rPr>
          <w:b/>
          <w:spacing w:val="1"/>
          <w:sz w:val="24"/>
          <w:szCs w:val="24"/>
        </w:rPr>
        <w:t>n</w:t>
      </w:r>
      <w:r w:rsidRPr="00820A0A">
        <w:rPr>
          <w:b/>
          <w:sz w:val="24"/>
          <w:szCs w:val="24"/>
        </w:rPr>
        <w:t>t</w:t>
      </w:r>
    </w:p>
    <w:p w14:paraId="7EF62455" w14:textId="1C1B17B5" w:rsidR="0063121C" w:rsidRDefault="00312E13">
      <w:pPr>
        <w:spacing w:line="28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uppo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ted pov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4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v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 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f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ts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o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 xml:space="preserve">h 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n</w:t>
      </w:r>
      <w:r>
        <w:rPr>
          <w:spacing w:val="3"/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re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u</w:t>
      </w:r>
      <w:r w:rsidR="00F96546">
        <w:rPr>
          <w:position w:val="-1"/>
          <w:sz w:val="24"/>
          <w:szCs w:val="24"/>
        </w:rPr>
        <w:t xml:space="preserve">rship </w:t>
      </w:r>
      <w:r>
        <w:rPr>
          <w:position w:val="-1"/>
          <w:sz w:val="24"/>
          <w:szCs w:val="24"/>
        </w:rPr>
        <w:t>tr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in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in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</w:p>
    <w:p w14:paraId="43DCC11F" w14:textId="77777777" w:rsidR="0063121C" w:rsidRDefault="00312E13">
      <w:pPr>
        <w:spacing w:line="260" w:lineRule="exact"/>
        <w:ind w:left="1540"/>
        <w:rPr>
          <w:sz w:val="24"/>
          <w:szCs w:val="24"/>
        </w:rPr>
      </w:pPr>
      <w:proofErr w:type="spellStart"/>
      <w:r>
        <w:rPr>
          <w:sz w:val="24"/>
          <w:szCs w:val="24"/>
        </w:rPr>
        <w:t>Mi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roConsi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nment</w:t>
      </w:r>
      <w:proofErr w:type="spellEnd"/>
      <w:r>
        <w:rPr>
          <w:sz w:val="24"/>
          <w:szCs w:val="24"/>
        </w:rPr>
        <w:t xml:space="preserve"> Mo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14:paraId="06E9A000" w14:textId="77777777" w:rsidR="0063121C" w:rsidRDefault="00312E13">
      <w:pPr>
        <w:tabs>
          <w:tab w:val="left" w:pos="1540"/>
        </w:tabs>
        <w:spacing w:before="22" w:line="260" w:lineRule="exact"/>
        <w:ind w:left="1540" w:right="22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Col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to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an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po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ntation of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icultur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ine</w:t>
      </w:r>
    </w:p>
    <w:p w14:paraId="4BABDC64" w14:textId="77777777" w:rsidR="0063121C" w:rsidRDefault="00312E13">
      <w:pPr>
        <w:tabs>
          <w:tab w:val="left" w:pos="1540"/>
        </w:tabs>
        <w:spacing w:before="21" w:line="260" w:lineRule="exact"/>
        <w:ind w:left="1540" w:right="477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En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 throu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h sm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le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onsult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ts,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</w:t>
      </w:r>
      <w:r>
        <w:rPr>
          <w:spacing w:val="3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te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prin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ples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of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otourism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</w:p>
    <w:p w14:paraId="1B32D19B" w14:textId="77777777" w:rsidR="0063121C" w:rsidRDefault="0063121C">
      <w:pPr>
        <w:spacing w:before="13" w:line="260" w:lineRule="exact"/>
        <w:rPr>
          <w:sz w:val="26"/>
          <w:szCs w:val="26"/>
        </w:rPr>
      </w:pPr>
    </w:p>
    <w:p w14:paraId="079FE2A8" w14:textId="77777777" w:rsidR="0063121C" w:rsidRPr="00820A0A" w:rsidRDefault="00312E13">
      <w:pPr>
        <w:ind w:left="460"/>
        <w:rPr>
          <w:i/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sti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te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y 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rc</w:t>
      </w:r>
      <w:r>
        <w:rPr>
          <w:b/>
          <w:spacing w:val="3"/>
          <w:sz w:val="24"/>
          <w:szCs w:val="24"/>
        </w:rPr>
        <w:t>h</w:t>
      </w:r>
      <w:r>
        <w:rPr>
          <w:sz w:val="24"/>
          <w:szCs w:val="24"/>
        </w:rPr>
        <w:t>, 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</w:t>
      </w:r>
      <w:r w:rsidR="00820A0A"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IL                                         </w:t>
      </w:r>
      <w:r w:rsidR="00820A0A">
        <w:rPr>
          <w:sz w:val="24"/>
          <w:szCs w:val="24"/>
        </w:rPr>
        <w:t xml:space="preserve">                      </w:t>
      </w:r>
      <w:r w:rsidRPr="00820A0A">
        <w:rPr>
          <w:sz w:val="24"/>
          <w:szCs w:val="24"/>
        </w:rPr>
        <w:t>S</w:t>
      </w:r>
      <w:r w:rsidRPr="00820A0A">
        <w:rPr>
          <w:spacing w:val="-1"/>
          <w:sz w:val="24"/>
          <w:szCs w:val="24"/>
        </w:rPr>
        <w:t>e</w:t>
      </w:r>
      <w:r w:rsidRPr="00820A0A">
        <w:rPr>
          <w:sz w:val="24"/>
          <w:szCs w:val="24"/>
        </w:rPr>
        <w:t>p</w:t>
      </w:r>
      <w:r w:rsidR="00B42A7B" w:rsidRPr="00820A0A">
        <w:rPr>
          <w:sz w:val="24"/>
          <w:szCs w:val="24"/>
        </w:rPr>
        <w:t>t</w:t>
      </w:r>
      <w:r w:rsidRPr="00820A0A">
        <w:rPr>
          <w:sz w:val="24"/>
          <w:szCs w:val="24"/>
        </w:rPr>
        <w:t>. 2012 – Apr. 2013</w:t>
      </w:r>
    </w:p>
    <w:p w14:paraId="1BC6F51D" w14:textId="77777777" w:rsidR="0063121C" w:rsidRPr="00820A0A" w:rsidRDefault="00312E13">
      <w:pPr>
        <w:spacing w:before="5"/>
        <w:ind w:left="460"/>
        <w:rPr>
          <w:b/>
          <w:sz w:val="24"/>
          <w:szCs w:val="24"/>
        </w:rPr>
      </w:pPr>
      <w:r w:rsidRPr="00820A0A">
        <w:rPr>
          <w:b/>
          <w:sz w:val="24"/>
          <w:szCs w:val="24"/>
        </w:rPr>
        <w:t>R</w:t>
      </w:r>
      <w:r w:rsidRPr="00820A0A">
        <w:rPr>
          <w:b/>
          <w:spacing w:val="-1"/>
          <w:sz w:val="24"/>
          <w:szCs w:val="24"/>
        </w:rPr>
        <w:t>e</w:t>
      </w:r>
      <w:r w:rsidRPr="00820A0A">
        <w:rPr>
          <w:b/>
          <w:sz w:val="24"/>
          <w:szCs w:val="24"/>
        </w:rPr>
        <w:t>s</w:t>
      </w:r>
      <w:r w:rsidRPr="00820A0A">
        <w:rPr>
          <w:b/>
          <w:spacing w:val="-1"/>
          <w:sz w:val="24"/>
          <w:szCs w:val="24"/>
        </w:rPr>
        <w:t>e</w:t>
      </w:r>
      <w:r w:rsidRPr="00820A0A">
        <w:rPr>
          <w:b/>
          <w:sz w:val="24"/>
          <w:szCs w:val="24"/>
        </w:rPr>
        <w:t xml:space="preserve">arch </w:t>
      </w:r>
      <w:r w:rsidRPr="00820A0A">
        <w:rPr>
          <w:b/>
          <w:spacing w:val="1"/>
          <w:sz w:val="24"/>
          <w:szCs w:val="24"/>
        </w:rPr>
        <w:t>A</w:t>
      </w:r>
      <w:r w:rsidRPr="00820A0A">
        <w:rPr>
          <w:b/>
          <w:sz w:val="24"/>
          <w:szCs w:val="24"/>
        </w:rPr>
        <w:t>ss</w:t>
      </w:r>
      <w:r w:rsidRPr="00820A0A">
        <w:rPr>
          <w:b/>
          <w:spacing w:val="1"/>
          <w:sz w:val="24"/>
          <w:szCs w:val="24"/>
        </w:rPr>
        <w:t>i</w:t>
      </w:r>
      <w:r w:rsidRPr="00820A0A">
        <w:rPr>
          <w:b/>
          <w:sz w:val="24"/>
          <w:szCs w:val="24"/>
        </w:rPr>
        <w:t>sta</w:t>
      </w:r>
      <w:r w:rsidRPr="00820A0A">
        <w:rPr>
          <w:b/>
          <w:spacing w:val="1"/>
          <w:sz w:val="24"/>
          <w:szCs w:val="24"/>
        </w:rPr>
        <w:t>n</w:t>
      </w:r>
      <w:r w:rsidRPr="00820A0A">
        <w:rPr>
          <w:b/>
          <w:sz w:val="24"/>
          <w:szCs w:val="24"/>
        </w:rPr>
        <w:t>t</w:t>
      </w:r>
    </w:p>
    <w:p w14:paraId="3AB62836" w14:textId="77777777" w:rsidR="0063121C" w:rsidRDefault="00312E13">
      <w:pPr>
        <w:tabs>
          <w:tab w:val="left" w:pos="1540"/>
        </w:tabs>
        <w:spacing w:before="19" w:line="260" w:lineRule="exact"/>
        <w:ind w:left="1540" w:right="603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udio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 of stude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/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ther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lations</w:t>
      </w:r>
    </w:p>
    <w:p w14:paraId="79316ED0" w14:textId="77777777" w:rsidR="0063121C" w:rsidRDefault="00312E13">
      <w:pPr>
        <w:tabs>
          <w:tab w:val="left" w:pos="1540"/>
        </w:tabs>
        <w:ind w:left="1540" w:right="24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 xml:space="preserve">Assisted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dshe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 det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ing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of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ourse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our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communi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f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rnia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78752189" w14:textId="77777777" w:rsidR="0063121C" w:rsidRDefault="0063121C">
      <w:pPr>
        <w:spacing w:before="16" w:line="260" w:lineRule="exact"/>
        <w:rPr>
          <w:sz w:val="26"/>
          <w:szCs w:val="26"/>
        </w:rPr>
      </w:pPr>
    </w:p>
    <w:p w14:paraId="40948E43" w14:textId="77777777" w:rsidR="0063121C" w:rsidRPr="00AD06EA" w:rsidRDefault="00312E13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th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Su</w:t>
      </w:r>
      <w:r>
        <w:rPr>
          <w:b/>
          <w:spacing w:val="-1"/>
          <w:sz w:val="24"/>
          <w:szCs w:val="24"/>
        </w:rPr>
        <w:t>mme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pp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ity</w:t>
      </w:r>
      <w:r>
        <w:rPr>
          <w:b/>
          <w:spacing w:val="-3"/>
          <w:sz w:val="24"/>
          <w:szCs w:val="24"/>
        </w:rPr>
        <w:t xml:space="preserve"> 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sz w:val="24"/>
          <w:szCs w:val="24"/>
        </w:rPr>
        <w:t>, 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</w:t>
      </w:r>
      <w:r w:rsidR="00820A0A"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IL      </w:t>
      </w:r>
      <w:r w:rsidR="00820A0A">
        <w:rPr>
          <w:spacing w:val="-1"/>
          <w:sz w:val="24"/>
          <w:szCs w:val="24"/>
        </w:rPr>
        <w:t xml:space="preserve">                    J</w:t>
      </w:r>
      <w:r w:rsidR="00B42A7B" w:rsidRPr="00AD06EA">
        <w:rPr>
          <w:sz w:val="24"/>
          <w:szCs w:val="24"/>
        </w:rPr>
        <w:t>une</w:t>
      </w:r>
      <w:r w:rsidRPr="00AD06EA">
        <w:rPr>
          <w:sz w:val="24"/>
          <w:szCs w:val="24"/>
        </w:rPr>
        <w:t xml:space="preserve"> – Aug. 2012</w:t>
      </w:r>
    </w:p>
    <w:p w14:paraId="1E22862B" w14:textId="77777777" w:rsidR="0063121C" w:rsidRPr="00AD06EA" w:rsidRDefault="00312E13">
      <w:pPr>
        <w:spacing w:before="5"/>
        <w:ind w:left="460"/>
        <w:rPr>
          <w:sz w:val="24"/>
          <w:szCs w:val="24"/>
        </w:rPr>
      </w:pPr>
      <w:r w:rsidRPr="00AD06EA">
        <w:rPr>
          <w:b/>
          <w:spacing w:val="1"/>
          <w:sz w:val="24"/>
          <w:szCs w:val="24"/>
        </w:rPr>
        <w:t>S</w:t>
      </w:r>
      <w:r w:rsidRPr="00AD06EA">
        <w:rPr>
          <w:b/>
          <w:sz w:val="24"/>
          <w:szCs w:val="24"/>
        </w:rPr>
        <w:t>t</w:t>
      </w:r>
      <w:r w:rsidRPr="00AD06EA">
        <w:rPr>
          <w:b/>
          <w:spacing w:val="1"/>
          <w:sz w:val="24"/>
          <w:szCs w:val="24"/>
        </w:rPr>
        <w:t>u</w:t>
      </w:r>
      <w:r w:rsidRPr="00AD06EA">
        <w:rPr>
          <w:b/>
          <w:sz w:val="24"/>
          <w:szCs w:val="24"/>
        </w:rPr>
        <w:t>d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pacing w:val="1"/>
          <w:sz w:val="24"/>
          <w:szCs w:val="24"/>
        </w:rPr>
        <w:t>n</w:t>
      </w:r>
      <w:r w:rsidRPr="00AD06EA">
        <w:rPr>
          <w:b/>
          <w:sz w:val="24"/>
          <w:szCs w:val="24"/>
        </w:rPr>
        <w:t xml:space="preserve">t </w:t>
      </w:r>
      <w:r w:rsidRPr="00AD06EA">
        <w:rPr>
          <w:b/>
          <w:spacing w:val="1"/>
          <w:sz w:val="24"/>
          <w:szCs w:val="24"/>
        </w:rPr>
        <w:t>R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s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arch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r</w:t>
      </w:r>
    </w:p>
    <w:p w14:paraId="2D81F3B1" w14:textId="77777777" w:rsidR="0063121C" w:rsidRDefault="00312E13" w:rsidP="00820A0A">
      <w:pPr>
        <w:tabs>
          <w:tab w:val="left" w:pos="1540"/>
        </w:tabs>
        <w:spacing w:before="19" w:line="260" w:lineRule="exact"/>
        <w:ind w:left="1540" w:right="18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Condu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meta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rding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le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ntal invo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in edu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 w:rsidR="00DE5D68">
        <w:rPr>
          <w:sz w:val="24"/>
          <w:szCs w:val="24"/>
        </w:rPr>
        <w:t>s</w:t>
      </w:r>
      <w:r>
        <w:rPr>
          <w:sz w:val="24"/>
          <w:szCs w:val="24"/>
        </w:rPr>
        <w:t>/Me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Am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 in l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</w:t>
      </w:r>
      <w:r w:rsidR="00820A0A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</w:p>
    <w:p w14:paraId="6D6E9F7F" w14:textId="77777777" w:rsidR="0063121C" w:rsidRDefault="00312E13">
      <w:pPr>
        <w:spacing w:before="2"/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posium at the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nive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</w:p>
    <w:p w14:paraId="47E9AEF1" w14:textId="77777777" w:rsidR="004A39C6" w:rsidRDefault="00312E13" w:rsidP="00820A0A">
      <w:pPr>
        <w:spacing w:line="260" w:lineRule="exact"/>
        <w:ind w:left="1502" w:right="1145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at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the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ROP </w:t>
      </w:r>
      <w:r>
        <w:rPr>
          <w:spacing w:val="4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mposium</w:t>
      </w:r>
    </w:p>
    <w:p w14:paraId="6AE92B4A" w14:textId="77777777" w:rsidR="004A39C6" w:rsidRPr="004A39C6" w:rsidRDefault="004A39C6" w:rsidP="004A39C6">
      <w:pPr>
        <w:spacing w:line="260" w:lineRule="exact"/>
        <w:ind w:left="1502" w:right="1145"/>
        <w:jc w:val="center"/>
        <w:rPr>
          <w:sz w:val="24"/>
          <w:szCs w:val="24"/>
        </w:rPr>
      </w:pPr>
    </w:p>
    <w:p w14:paraId="0E2EAAA0" w14:textId="77777777" w:rsidR="004A39C6" w:rsidRDefault="004A39C6">
      <w:pPr>
        <w:ind w:left="100"/>
        <w:rPr>
          <w:b/>
          <w:sz w:val="24"/>
          <w:szCs w:val="24"/>
        </w:rPr>
      </w:pPr>
    </w:p>
    <w:p w14:paraId="2F546F9A" w14:textId="77777777" w:rsidR="004A39C6" w:rsidRDefault="004A39C6" w:rsidP="00820A0A">
      <w:pPr>
        <w:tabs>
          <w:tab w:val="left" w:pos="1540"/>
        </w:tabs>
        <w:spacing w:before="20" w:line="260" w:lineRule="exact"/>
        <w:ind w:right="191"/>
        <w:rPr>
          <w:sz w:val="24"/>
          <w:szCs w:val="24"/>
        </w:rPr>
        <w:sectPr w:rsidR="004A39C6" w:rsidSect="00820A0A">
          <w:headerReference w:type="default" r:id="rId10"/>
          <w:pgSz w:w="12240" w:h="15840"/>
          <w:pgMar w:top="720" w:right="720" w:bottom="720" w:left="720" w:header="743" w:footer="0" w:gutter="0"/>
          <w:cols w:space="720"/>
        </w:sectPr>
      </w:pPr>
    </w:p>
    <w:p w14:paraId="554A389E" w14:textId="77777777" w:rsidR="00820A0A" w:rsidRDefault="00820A0A" w:rsidP="00820A0A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LEA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ERS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EX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E</w:t>
      </w:r>
    </w:p>
    <w:p w14:paraId="1B6ADECA" w14:textId="77777777" w:rsidR="00820A0A" w:rsidRPr="00AD06EA" w:rsidRDefault="00820A0A" w:rsidP="00820A0A">
      <w:pPr>
        <w:spacing w:line="260" w:lineRule="exact"/>
        <w:ind w:left="460"/>
        <w:rPr>
          <w:sz w:val="24"/>
          <w:szCs w:val="24"/>
        </w:rPr>
      </w:pPr>
      <w:r>
        <w:rPr>
          <w:b/>
          <w:sz w:val="24"/>
          <w:szCs w:val="24"/>
        </w:rPr>
        <w:t>La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bd</w:t>
      </w:r>
      <w:r>
        <w:rPr>
          <w:b/>
          <w:sz w:val="24"/>
          <w:szCs w:val="24"/>
        </w:rPr>
        <w:t>a T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ta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 xml:space="preserve">a 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in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ity, 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,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IL                         </w:t>
      </w:r>
      <w:r w:rsidRPr="00AD06EA">
        <w:rPr>
          <w:sz w:val="24"/>
          <w:szCs w:val="24"/>
        </w:rPr>
        <w:t>Apr. 2013</w:t>
      </w:r>
      <w:r w:rsidRPr="00AD06EA">
        <w:rPr>
          <w:spacing w:val="1"/>
          <w:sz w:val="24"/>
          <w:szCs w:val="24"/>
        </w:rPr>
        <w:t xml:space="preserve"> </w:t>
      </w:r>
      <w:r w:rsidRPr="00AD06EA">
        <w:rPr>
          <w:sz w:val="24"/>
          <w:szCs w:val="24"/>
        </w:rPr>
        <w:t>–</w:t>
      </w:r>
      <w:r w:rsidRPr="00AD06EA">
        <w:rPr>
          <w:spacing w:val="-1"/>
          <w:sz w:val="24"/>
          <w:szCs w:val="24"/>
        </w:rPr>
        <w:t xml:space="preserve"> </w:t>
      </w:r>
      <w:r w:rsidRPr="00AD06EA">
        <w:rPr>
          <w:sz w:val="24"/>
          <w:szCs w:val="24"/>
        </w:rPr>
        <w:t>June 2014</w:t>
      </w:r>
    </w:p>
    <w:p w14:paraId="6DF1B99B" w14:textId="77777777" w:rsidR="00820A0A" w:rsidRPr="00AD06EA" w:rsidRDefault="00820A0A" w:rsidP="00820A0A">
      <w:pPr>
        <w:spacing w:before="5"/>
        <w:ind w:left="460"/>
        <w:rPr>
          <w:sz w:val="24"/>
          <w:szCs w:val="24"/>
        </w:rPr>
      </w:pPr>
      <w:r w:rsidRPr="00AD06EA">
        <w:rPr>
          <w:b/>
          <w:sz w:val="24"/>
          <w:szCs w:val="24"/>
        </w:rPr>
        <w:t>Pr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sident</w:t>
      </w:r>
    </w:p>
    <w:p w14:paraId="6D6A616C" w14:textId="77777777" w:rsidR="00820A0A" w:rsidRDefault="00820A0A" w:rsidP="00820A0A">
      <w:pPr>
        <w:spacing w:line="28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ni</w:t>
      </w:r>
      <w:r>
        <w:rPr>
          <w:spacing w:val="2"/>
          <w:position w:val="-1"/>
          <w:sz w:val="24"/>
          <w:szCs w:val="24"/>
        </w:rPr>
        <w:t>z</w:t>
      </w:r>
      <w:r>
        <w:rPr>
          <w:position w:val="-1"/>
          <w:sz w:val="24"/>
          <w:szCs w:val="24"/>
        </w:rPr>
        <w:t>ed</w:t>
      </w:r>
      <w:r>
        <w:rPr>
          <w:spacing w:val="-1"/>
          <w:position w:val="-1"/>
          <w:sz w:val="24"/>
          <w:szCs w:val="24"/>
        </w:rPr>
        <w:t xml:space="preserve"> c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pt</w:t>
      </w:r>
      <w:r>
        <w:rPr>
          <w:spacing w:val="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 m</w:t>
      </w:r>
      <w:r>
        <w:rPr>
          <w:spacing w:val="-1"/>
          <w:position w:val="-1"/>
          <w:sz w:val="24"/>
          <w:szCs w:val="24"/>
        </w:rPr>
        <w:t>ee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s and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</w:t>
      </w:r>
      <w:r>
        <w:rPr>
          <w:spacing w:val="2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ted </w:t>
      </w:r>
      <w:r>
        <w:rPr>
          <w:spacing w:val="2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sks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 xml:space="preserve">o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spe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memb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</w:t>
      </w:r>
    </w:p>
    <w:p w14:paraId="25285EA7" w14:textId="77777777" w:rsidR="00820A0A" w:rsidRDefault="00820A0A" w:rsidP="00820A0A">
      <w:pPr>
        <w:tabs>
          <w:tab w:val="left" w:pos="1540"/>
        </w:tabs>
        <w:spacing w:before="19" w:line="260" w:lineRule="exact"/>
        <w:ind w:left="1540" w:right="1070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med edu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 cul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l, and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ice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stud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 w:rsidR="005F52F6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ge</w:t>
      </w:r>
    </w:p>
    <w:p w14:paraId="18C3EE3C" w14:textId="77777777" w:rsidR="00820A0A" w:rsidRDefault="00820A0A" w:rsidP="00820A0A">
      <w:pPr>
        <w:spacing w:line="280" w:lineRule="exact"/>
        <w:ind w:left="1180"/>
        <w:rPr>
          <w:position w:val="-1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ted as liaison betw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n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pte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, 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rd, 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un</w:t>
      </w:r>
      <w:r>
        <w:rPr>
          <w:spacing w:val="3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rsi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y</w:t>
      </w:r>
    </w:p>
    <w:p w14:paraId="2F9724CD" w14:textId="77777777" w:rsidR="004A39C6" w:rsidRPr="00820A0A" w:rsidRDefault="00820A0A" w:rsidP="00820A0A">
      <w:pPr>
        <w:numPr>
          <w:ilvl w:val="0"/>
          <w:numId w:val="7"/>
        </w:numPr>
        <w:spacing w:line="280" w:lineRule="exact"/>
        <w:rPr>
          <w:position w:val="-1"/>
          <w:sz w:val="24"/>
          <w:szCs w:val="24"/>
        </w:rPr>
      </w:pPr>
      <w:r>
        <w:rPr>
          <w:spacing w:val="-3"/>
          <w:sz w:val="24"/>
          <w:szCs w:val="24"/>
        </w:rPr>
        <w:t xml:space="preserve">  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supp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rted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ments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ntation</w:t>
      </w:r>
    </w:p>
    <w:p w14:paraId="546B9E5E" w14:textId="77777777" w:rsidR="00820A0A" w:rsidRDefault="00820A0A" w:rsidP="004A39C6">
      <w:pPr>
        <w:spacing w:before="29"/>
        <w:rPr>
          <w:b/>
          <w:spacing w:val="-1"/>
          <w:sz w:val="24"/>
          <w:szCs w:val="24"/>
        </w:rPr>
      </w:pPr>
    </w:p>
    <w:p w14:paraId="3FA76A71" w14:textId="77777777" w:rsidR="0063121C" w:rsidRDefault="00312E13" w:rsidP="004A39C6">
      <w:pPr>
        <w:spacing w:before="29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 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  <w:r>
        <w:rPr>
          <w:b/>
          <w:spacing w:val="1"/>
          <w:sz w:val="24"/>
          <w:szCs w:val="24"/>
        </w:rPr>
        <w:t xml:space="preserve"> 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rr</w:t>
      </w:r>
      <w:r>
        <w:rPr>
          <w:b/>
          <w:sz w:val="24"/>
          <w:szCs w:val="24"/>
        </w:rPr>
        <w:t>ow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(M</w:t>
      </w:r>
      <w:r>
        <w:rPr>
          <w:b/>
          <w:sz w:val="24"/>
          <w:szCs w:val="24"/>
        </w:rPr>
        <w:t>LT</w:t>
      </w:r>
      <w:r>
        <w:rPr>
          <w:b/>
          <w:spacing w:val="5"/>
          <w:sz w:val="24"/>
          <w:szCs w:val="24"/>
        </w:rPr>
        <w:t>)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NY       </w:t>
      </w:r>
      <w:r w:rsidR="00820A0A">
        <w:rPr>
          <w:sz w:val="24"/>
          <w:szCs w:val="24"/>
        </w:rPr>
        <w:t xml:space="preserve">                             </w:t>
      </w:r>
      <w:r w:rsidRPr="00AD06EA">
        <w:rPr>
          <w:sz w:val="24"/>
          <w:szCs w:val="24"/>
        </w:rPr>
        <w:t>Au</w:t>
      </w:r>
      <w:r w:rsidRPr="00AD06EA">
        <w:rPr>
          <w:spacing w:val="2"/>
          <w:sz w:val="24"/>
          <w:szCs w:val="24"/>
        </w:rPr>
        <w:t>g</w:t>
      </w:r>
      <w:r w:rsidRPr="00AD06EA">
        <w:rPr>
          <w:sz w:val="24"/>
          <w:szCs w:val="24"/>
        </w:rPr>
        <w:t>. 201</w:t>
      </w:r>
      <w:r w:rsidRPr="00AD06EA">
        <w:rPr>
          <w:spacing w:val="1"/>
          <w:sz w:val="24"/>
          <w:szCs w:val="24"/>
        </w:rPr>
        <w:t>2</w:t>
      </w:r>
      <w:r w:rsidRPr="00AD06EA">
        <w:rPr>
          <w:sz w:val="24"/>
          <w:szCs w:val="24"/>
        </w:rPr>
        <w:t>-</w:t>
      </w:r>
      <w:r w:rsidRPr="00AD06EA">
        <w:rPr>
          <w:spacing w:val="-1"/>
          <w:sz w:val="24"/>
          <w:szCs w:val="24"/>
        </w:rPr>
        <w:t xml:space="preserve"> </w:t>
      </w:r>
      <w:r w:rsidRPr="00AD06EA">
        <w:rPr>
          <w:sz w:val="24"/>
          <w:szCs w:val="24"/>
        </w:rPr>
        <w:t>D</w:t>
      </w:r>
      <w:r w:rsidRPr="00AD06EA">
        <w:rPr>
          <w:spacing w:val="-1"/>
          <w:sz w:val="24"/>
          <w:szCs w:val="24"/>
        </w:rPr>
        <w:t>ec</w:t>
      </w:r>
      <w:r w:rsidRPr="00AD06EA">
        <w:rPr>
          <w:sz w:val="24"/>
          <w:szCs w:val="24"/>
        </w:rPr>
        <w:t>. 2013</w:t>
      </w:r>
    </w:p>
    <w:p w14:paraId="14AB5947" w14:textId="77777777" w:rsidR="0063121C" w:rsidRPr="00AD06EA" w:rsidRDefault="00312E13">
      <w:pPr>
        <w:spacing w:before="5"/>
        <w:ind w:left="460"/>
        <w:rPr>
          <w:sz w:val="24"/>
          <w:szCs w:val="24"/>
        </w:rPr>
      </w:pPr>
      <w:r w:rsidRPr="00AD06EA">
        <w:rPr>
          <w:b/>
          <w:sz w:val="24"/>
          <w:szCs w:val="24"/>
        </w:rPr>
        <w:t>Care</w:t>
      </w:r>
      <w:r w:rsidRPr="00AD06EA">
        <w:rPr>
          <w:b/>
          <w:spacing w:val="-2"/>
          <w:sz w:val="24"/>
          <w:szCs w:val="24"/>
        </w:rPr>
        <w:t>e</w:t>
      </w:r>
      <w:r w:rsidRPr="00AD06EA">
        <w:rPr>
          <w:b/>
          <w:sz w:val="24"/>
          <w:szCs w:val="24"/>
        </w:rPr>
        <w:t>r Pr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paration</w:t>
      </w:r>
      <w:r w:rsidRPr="00AD06EA">
        <w:rPr>
          <w:b/>
          <w:spacing w:val="1"/>
          <w:sz w:val="24"/>
          <w:szCs w:val="24"/>
        </w:rPr>
        <w:t xml:space="preserve"> </w:t>
      </w:r>
      <w:r w:rsidRPr="00AD06EA">
        <w:rPr>
          <w:b/>
          <w:sz w:val="24"/>
          <w:szCs w:val="24"/>
        </w:rPr>
        <w:t>F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l</w:t>
      </w:r>
      <w:r w:rsidRPr="00AD06EA">
        <w:rPr>
          <w:b/>
          <w:spacing w:val="1"/>
          <w:sz w:val="24"/>
          <w:szCs w:val="24"/>
        </w:rPr>
        <w:t>l</w:t>
      </w:r>
      <w:r w:rsidRPr="00AD06EA">
        <w:rPr>
          <w:b/>
          <w:sz w:val="24"/>
          <w:szCs w:val="24"/>
        </w:rPr>
        <w:t>ow</w:t>
      </w:r>
    </w:p>
    <w:p w14:paraId="0C8CC5AC" w14:textId="77777777" w:rsidR="0063121C" w:rsidRDefault="00312E13">
      <w:pPr>
        <w:tabs>
          <w:tab w:val="left" w:pos="1540"/>
        </w:tabs>
        <w:spacing w:before="19" w:line="260" w:lineRule="exact"/>
        <w:ind w:left="1540" w:right="42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ted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one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200</w:t>
      </w:r>
      <w:r>
        <w:rPr>
          <w:spacing w:val="-1"/>
          <w:sz w:val="24"/>
          <w:szCs w:val="24"/>
        </w:rPr>
        <w:t xml:space="preserve"> f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ows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onwide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pool of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ndidat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 w:rsidR="00DE5D68">
        <w:rPr>
          <w:sz w:val="24"/>
          <w:szCs w:val="24"/>
        </w:rPr>
        <w:t>18-</w:t>
      </w:r>
      <w:r>
        <w:rPr>
          <w:sz w:val="24"/>
          <w:szCs w:val="24"/>
        </w:rPr>
        <w:t>mon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h,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nsive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pr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</w:p>
    <w:p w14:paraId="0F8818E6" w14:textId="77777777" w:rsidR="0063121C" w:rsidRDefault="00312E13">
      <w:pPr>
        <w:tabs>
          <w:tab w:val="left" w:pos="1540"/>
        </w:tabs>
        <w:spacing w:before="21" w:line="260" w:lineRule="exact"/>
        <w:ind w:left="1540" w:right="9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Comp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ted month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gnments fo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hink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skill</w:t>
      </w:r>
      <w:r w:rsidR="00DE5D68"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ssessment,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plannin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busin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 commun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</w:p>
    <w:p w14:paraId="732FF8FB" w14:textId="77777777" w:rsidR="0063121C" w:rsidRDefault="00312E13">
      <w:pPr>
        <w:tabs>
          <w:tab w:val="left" w:pos="1540"/>
        </w:tabs>
        <w:spacing w:before="21" w:line="260" w:lineRule="exact"/>
        <w:ind w:left="1540" w:right="516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rticip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 in 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rs hosted </w:t>
      </w:r>
      <w:r>
        <w:rPr>
          <w:spacing w:val="4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indust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 fr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ms such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 Go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le,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Consult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a</w:t>
      </w:r>
    </w:p>
    <w:p w14:paraId="126FB5B0" w14:textId="77777777" w:rsidR="0063121C" w:rsidRDefault="0063121C">
      <w:pPr>
        <w:spacing w:before="13" w:line="260" w:lineRule="exact"/>
        <w:rPr>
          <w:sz w:val="26"/>
          <w:szCs w:val="26"/>
        </w:rPr>
      </w:pPr>
    </w:p>
    <w:p w14:paraId="6299E831" w14:textId="77777777" w:rsidR="0063121C" w:rsidRPr="00AD06EA" w:rsidRDefault="00312E13">
      <w:pPr>
        <w:ind w:left="460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th</w:t>
      </w:r>
      <w:r>
        <w:rPr>
          <w:b/>
          <w:spacing w:val="2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Q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st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olars,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nston,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L                                       </w:t>
      </w:r>
      <w:r>
        <w:rPr>
          <w:spacing w:val="8"/>
          <w:sz w:val="24"/>
          <w:szCs w:val="24"/>
        </w:rPr>
        <w:t xml:space="preserve"> </w:t>
      </w:r>
      <w:r w:rsidR="00820A0A">
        <w:rPr>
          <w:spacing w:val="8"/>
          <w:sz w:val="24"/>
          <w:szCs w:val="24"/>
        </w:rPr>
        <w:t xml:space="preserve">                   </w:t>
      </w:r>
      <w:r w:rsidRPr="00AD06EA">
        <w:rPr>
          <w:spacing w:val="-1"/>
          <w:sz w:val="24"/>
          <w:szCs w:val="24"/>
        </w:rPr>
        <w:t>M</w:t>
      </w:r>
      <w:r w:rsidRPr="00AD06EA">
        <w:rPr>
          <w:sz w:val="24"/>
          <w:szCs w:val="24"/>
        </w:rPr>
        <w:t>ar. 2012 –</w:t>
      </w:r>
      <w:r w:rsidRPr="00AD06EA">
        <w:rPr>
          <w:spacing w:val="1"/>
          <w:sz w:val="24"/>
          <w:szCs w:val="24"/>
        </w:rPr>
        <w:t xml:space="preserve"> </w:t>
      </w:r>
      <w:r w:rsidRPr="00AD06EA">
        <w:rPr>
          <w:sz w:val="24"/>
          <w:szCs w:val="24"/>
        </w:rPr>
        <w:t>Apr. 2013</w:t>
      </w:r>
    </w:p>
    <w:p w14:paraId="456D960A" w14:textId="77777777" w:rsidR="0063121C" w:rsidRPr="00AD06EA" w:rsidRDefault="00312E13">
      <w:pPr>
        <w:spacing w:before="5"/>
        <w:ind w:left="460"/>
        <w:rPr>
          <w:sz w:val="24"/>
          <w:szCs w:val="24"/>
        </w:rPr>
      </w:pPr>
      <w:r w:rsidRPr="00AD06EA">
        <w:rPr>
          <w:b/>
          <w:spacing w:val="1"/>
          <w:sz w:val="24"/>
          <w:szCs w:val="24"/>
        </w:rPr>
        <w:t>C</w:t>
      </w:r>
      <w:r w:rsidRPr="00AD06EA">
        <w:rPr>
          <w:b/>
          <w:sz w:val="24"/>
          <w:szCs w:val="24"/>
        </w:rPr>
        <w:t>o</w:t>
      </w:r>
      <w:r w:rsidRPr="00AD06EA">
        <w:rPr>
          <w:b/>
          <w:spacing w:val="-1"/>
          <w:sz w:val="24"/>
          <w:szCs w:val="24"/>
        </w:rPr>
        <w:t>-</w:t>
      </w:r>
      <w:r w:rsidRPr="00AD06EA">
        <w:rPr>
          <w:b/>
          <w:sz w:val="24"/>
          <w:szCs w:val="24"/>
        </w:rPr>
        <w:t>s</w:t>
      </w:r>
      <w:r w:rsidRPr="00AD06EA">
        <w:rPr>
          <w:b/>
          <w:spacing w:val="-1"/>
          <w:sz w:val="24"/>
          <w:szCs w:val="24"/>
        </w:rPr>
        <w:t>e</w:t>
      </w:r>
      <w:r w:rsidRPr="00AD06EA">
        <w:rPr>
          <w:b/>
          <w:sz w:val="24"/>
          <w:szCs w:val="24"/>
        </w:rPr>
        <w:t>r</w:t>
      </w:r>
      <w:r w:rsidRPr="00AD06EA">
        <w:rPr>
          <w:b/>
          <w:spacing w:val="-1"/>
          <w:sz w:val="24"/>
          <w:szCs w:val="24"/>
        </w:rPr>
        <w:t>v</w:t>
      </w:r>
      <w:r w:rsidRPr="00AD06EA">
        <w:rPr>
          <w:b/>
          <w:sz w:val="24"/>
          <w:szCs w:val="24"/>
        </w:rPr>
        <w:t>ice</w:t>
      </w:r>
      <w:r w:rsidRPr="00AD06EA">
        <w:rPr>
          <w:b/>
          <w:spacing w:val="-1"/>
          <w:sz w:val="24"/>
          <w:szCs w:val="24"/>
        </w:rPr>
        <w:t xml:space="preserve"> </w:t>
      </w:r>
      <w:r w:rsidRPr="00AD06EA">
        <w:rPr>
          <w:b/>
          <w:sz w:val="24"/>
          <w:szCs w:val="24"/>
        </w:rPr>
        <w:t>C</w:t>
      </w:r>
      <w:r w:rsidRPr="00AD06EA">
        <w:rPr>
          <w:b/>
          <w:spacing w:val="1"/>
          <w:sz w:val="24"/>
          <w:szCs w:val="24"/>
        </w:rPr>
        <w:t>h</w:t>
      </w:r>
      <w:r w:rsidRPr="00AD06EA">
        <w:rPr>
          <w:b/>
          <w:sz w:val="24"/>
          <w:szCs w:val="24"/>
        </w:rPr>
        <w:t>air</w:t>
      </w:r>
    </w:p>
    <w:p w14:paraId="1821C93D" w14:textId="77777777" w:rsidR="0063121C" w:rsidRDefault="00312E13">
      <w:pPr>
        <w:spacing w:line="260" w:lineRule="exact"/>
        <w:ind w:left="1180"/>
        <w:rPr>
          <w:sz w:val="24"/>
          <w:szCs w:val="24"/>
        </w:rPr>
      </w:pPr>
      <w:r>
        <w:rPr>
          <w:rFonts w:ascii="Arial" w:eastAsia="Arial" w:hAnsi="Arial" w:cs="Arial"/>
        </w:rPr>
        <w:t xml:space="preserve">●  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gr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up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student g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oup, including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 pen-</w:t>
      </w:r>
    </w:p>
    <w:p w14:paraId="6331E733" w14:textId="77777777" w:rsidR="0063121C" w:rsidRDefault="00312E13">
      <w:pPr>
        <w:ind w:left="1538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l, 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Hisp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nic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hic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ol</w:t>
      </w:r>
    </w:p>
    <w:p w14:paraId="0C7F78A8" w14:textId="77777777" w:rsidR="0063121C" w:rsidRDefault="00312E13">
      <w:pPr>
        <w:tabs>
          <w:tab w:val="left" w:pos="1520"/>
        </w:tabs>
        <w:ind w:left="1538" w:right="315" w:hanging="358"/>
        <w:rPr>
          <w:sz w:val="24"/>
          <w:szCs w:val="24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sz w:val="24"/>
          <w:szCs w:val="24"/>
        </w:rPr>
        <w:t>Coordin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hool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group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hich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luded tour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roup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to promote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posure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ies</w:t>
      </w:r>
    </w:p>
    <w:p w14:paraId="11447271" w14:textId="77777777" w:rsidR="004A39C6" w:rsidRDefault="00312E13" w:rsidP="00820A0A">
      <w:pPr>
        <w:tabs>
          <w:tab w:val="left" w:pos="1520"/>
        </w:tabs>
        <w:ind w:left="1538" w:right="514" w:hanging="358"/>
        <w:rPr>
          <w:sz w:val="24"/>
          <w:szCs w:val="24"/>
        </w:rPr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sz w:val="24"/>
          <w:szCs w:val="24"/>
        </w:rPr>
        <w:t>Conta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ted loc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schools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sted in 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ntations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bout </w:t>
      </w:r>
      <w:proofErr w:type="spellStart"/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>,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4"/>
          <w:sz w:val="24"/>
          <w:szCs w:val="24"/>
        </w:rPr>
        <w:t>w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income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students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ng unive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ies</w:t>
      </w:r>
    </w:p>
    <w:p w14:paraId="09E70F61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0045A3CE" w14:textId="77777777" w:rsidR="0063121C" w:rsidRDefault="00312E13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 xml:space="preserve">NORS &amp; 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WA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DS</w:t>
      </w:r>
    </w:p>
    <w:p w14:paraId="0AA9C5B8" w14:textId="77777777" w:rsidR="0063121C" w:rsidRDefault="00312E13">
      <w:pPr>
        <w:spacing w:line="280" w:lineRule="exact"/>
        <w:ind w:left="118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Thom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.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ick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ring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te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Fe</w:t>
      </w:r>
      <w:r>
        <w:rPr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 xml:space="preserve">ow in 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i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f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irs, </w:t>
      </w:r>
      <w:r>
        <w:rPr>
          <w:spacing w:val="1"/>
          <w:position w:val="-1"/>
          <w:sz w:val="24"/>
          <w:szCs w:val="24"/>
        </w:rPr>
        <w:t>W</w:t>
      </w:r>
      <w:r>
        <w:rPr>
          <w:position w:val="-1"/>
          <w:sz w:val="24"/>
          <w:szCs w:val="24"/>
        </w:rPr>
        <w:t>oodr</w:t>
      </w:r>
      <w:r>
        <w:rPr>
          <w:spacing w:val="-1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w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W</w:t>
      </w:r>
      <w:r>
        <w:rPr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son</w:t>
      </w:r>
    </w:p>
    <w:p w14:paraId="2E12D9F2" w14:textId="77777777" w:rsidR="0063121C" w:rsidRDefault="00312E13">
      <w:pPr>
        <w:spacing w:line="260" w:lineRule="exact"/>
        <w:ind w:left="154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owship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U.S.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of Stat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, 2013.</w:t>
      </w:r>
    </w:p>
    <w:p w14:paraId="243FE050" w14:textId="77777777" w:rsidR="0063121C" w:rsidRDefault="00312E13">
      <w:pPr>
        <w:spacing w:before="2"/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Mellon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Fellow, And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w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. Mellon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 20</w:t>
      </w:r>
      <w:r>
        <w:rPr>
          <w:spacing w:val="3"/>
          <w:sz w:val="24"/>
          <w:szCs w:val="24"/>
        </w:rPr>
        <w:t>1</w:t>
      </w:r>
      <w:r>
        <w:rPr>
          <w:spacing w:val="2"/>
          <w:sz w:val="24"/>
          <w:szCs w:val="24"/>
        </w:rPr>
        <w:t>2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2014.</w:t>
      </w:r>
    </w:p>
    <w:p w14:paraId="418D2BA0" w14:textId="77777777" w:rsidR="00820A0A" w:rsidRDefault="00312E13" w:rsidP="00820A0A">
      <w:pPr>
        <w:spacing w:before="1"/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iative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Youth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Y)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r,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 w:rsidR="00820A0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of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 w:rsidR="00820A0A">
        <w:rPr>
          <w:sz w:val="24"/>
          <w:szCs w:val="24"/>
        </w:rPr>
        <w:t xml:space="preserve">  </w:t>
      </w:r>
    </w:p>
    <w:p w14:paraId="5FCF710D" w14:textId="77777777" w:rsidR="0063121C" w:rsidRDefault="00820A0A" w:rsidP="00820A0A">
      <w:pPr>
        <w:spacing w:before="1"/>
        <w:ind w:left="1180" w:firstLine="2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12E13">
        <w:rPr>
          <w:sz w:val="24"/>
          <w:szCs w:val="24"/>
        </w:rPr>
        <w:t>20</w:t>
      </w:r>
      <w:r w:rsidR="00312E13">
        <w:rPr>
          <w:spacing w:val="2"/>
          <w:sz w:val="24"/>
          <w:szCs w:val="24"/>
        </w:rPr>
        <w:t>1</w:t>
      </w:r>
      <w:r w:rsidR="00312E13">
        <w:rPr>
          <w:sz w:val="24"/>
          <w:szCs w:val="24"/>
        </w:rPr>
        <w:t>0 (</w:t>
      </w:r>
      <w:r w:rsidR="00312E13">
        <w:rPr>
          <w:spacing w:val="-1"/>
          <w:sz w:val="24"/>
          <w:szCs w:val="24"/>
        </w:rPr>
        <w:t>Ga</w:t>
      </w:r>
      <w:r w:rsidR="00312E13">
        <w:rPr>
          <w:spacing w:val="1"/>
          <w:sz w:val="24"/>
          <w:szCs w:val="24"/>
        </w:rPr>
        <w:t>p</w:t>
      </w:r>
      <w:r w:rsidR="00312E13">
        <w:rPr>
          <w:spacing w:val="-1"/>
          <w:sz w:val="24"/>
          <w:szCs w:val="24"/>
        </w:rPr>
        <w:t>-</w:t>
      </w:r>
      <w:r w:rsidR="00312E13">
        <w:rPr>
          <w:spacing w:val="2"/>
          <w:sz w:val="24"/>
          <w:szCs w:val="24"/>
        </w:rPr>
        <w:t>s</w:t>
      </w:r>
      <w:r w:rsidR="00312E13">
        <w:rPr>
          <w:spacing w:val="-1"/>
          <w:sz w:val="24"/>
          <w:szCs w:val="24"/>
        </w:rPr>
        <w:t>e</w:t>
      </w:r>
      <w:r w:rsidR="00312E13">
        <w:rPr>
          <w:sz w:val="24"/>
          <w:szCs w:val="24"/>
        </w:rPr>
        <w:t>mest</w:t>
      </w:r>
      <w:r w:rsidR="00312E13">
        <w:rPr>
          <w:spacing w:val="-1"/>
          <w:sz w:val="24"/>
          <w:szCs w:val="24"/>
        </w:rPr>
        <w:t>e</w:t>
      </w:r>
      <w:r w:rsidR="00312E13">
        <w:rPr>
          <w:sz w:val="24"/>
          <w:szCs w:val="24"/>
        </w:rPr>
        <w:t>r stu</w:t>
      </w:r>
      <w:r w:rsidR="00312E13">
        <w:rPr>
          <w:spacing w:val="5"/>
          <w:sz w:val="24"/>
          <w:szCs w:val="24"/>
        </w:rPr>
        <w:t>d</w:t>
      </w:r>
      <w:r w:rsidR="00312E13">
        <w:rPr>
          <w:sz w:val="24"/>
          <w:szCs w:val="24"/>
        </w:rPr>
        <w:t>y</w:t>
      </w:r>
      <w:r w:rsidR="00312E13">
        <w:rPr>
          <w:spacing w:val="-5"/>
          <w:sz w:val="24"/>
          <w:szCs w:val="24"/>
        </w:rPr>
        <w:t xml:space="preserve"> </w:t>
      </w:r>
      <w:r w:rsidR="00312E13">
        <w:rPr>
          <w:spacing w:val="-1"/>
          <w:sz w:val="24"/>
          <w:szCs w:val="24"/>
        </w:rPr>
        <w:t>a</w:t>
      </w:r>
      <w:r w:rsidR="00312E13">
        <w:rPr>
          <w:spacing w:val="2"/>
          <w:sz w:val="24"/>
          <w:szCs w:val="24"/>
        </w:rPr>
        <w:t>b</w:t>
      </w:r>
      <w:r w:rsidR="00312E13">
        <w:rPr>
          <w:sz w:val="24"/>
          <w:szCs w:val="24"/>
        </w:rPr>
        <w:t>ro</w:t>
      </w:r>
      <w:r w:rsidR="00312E13">
        <w:rPr>
          <w:spacing w:val="-2"/>
          <w:sz w:val="24"/>
          <w:szCs w:val="24"/>
        </w:rPr>
        <w:t>a</w:t>
      </w:r>
      <w:r w:rsidR="00312E13">
        <w:rPr>
          <w:sz w:val="24"/>
          <w:szCs w:val="24"/>
        </w:rPr>
        <w:t>d in</w:t>
      </w:r>
      <w:r w:rsidR="00312E13">
        <w:rPr>
          <w:spacing w:val="2"/>
          <w:sz w:val="24"/>
          <w:szCs w:val="24"/>
        </w:rPr>
        <w:t xml:space="preserve"> </w:t>
      </w:r>
      <w:r w:rsidR="00312E13">
        <w:rPr>
          <w:spacing w:val="1"/>
          <w:sz w:val="24"/>
          <w:szCs w:val="24"/>
        </w:rPr>
        <w:t>S</w:t>
      </w:r>
      <w:r w:rsidR="00312E13">
        <w:rPr>
          <w:spacing w:val="-1"/>
          <w:sz w:val="24"/>
          <w:szCs w:val="24"/>
        </w:rPr>
        <w:t>e</w:t>
      </w:r>
      <w:r w:rsidR="00312E13">
        <w:rPr>
          <w:sz w:val="24"/>
          <w:szCs w:val="24"/>
        </w:rPr>
        <w:t>oul,</w:t>
      </w:r>
      <w:r w:rsidR="00312E13">
        <w:rPr>
          <w:spacing w:val="1"/>
          <w:sz w:val="24"/>
          <w:szCs w:val="24"/>
        </w:rPr>
        <w:t xml:space="preserve"> S</w:t>
      </w:r>
      <w:r w:rsidR="00312E13">
        <w:rPr>
          <w:sz w:val="24"/>
          <w:szCs w:val="24"/>
        </w:rPr>
        <w:t>outh Ko</w:t>
      </w:r>
      <w:r w:rsidR="00312E13">
        <w:rPr>
          <w:spacing w:val="-1"/>
          <w:sz w:val="24"/>
          <w:szCs w:val="24"/>
        </w:rPr>
        <w:t>rea</w:t>
      </w:r>
      <w:r w:rsidR="00312E13">
        <w:rPr>
          <w:sz w:val="24"/>
          <w:szCs w:val="24"/>
        </w:rPr>
        <w:t>).</w:t>
      </w:r>
    </w:p>
    <w:p w14:paraId="3430F2AA" w14:textId="77777777" w:rsidR="0063121C" w:rsidRDefault="00312E13">
      <w:pPr>
        <w:spacing w:before="2"/>
        <w:ind w:left="11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Youth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Und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nding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Am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nds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ip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holar, Youth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</w:p>
    <w:p w14:paraId="54DA2FA9" w14:textId="77777777" w:rsidR="0063121C" w:rsidRDefault="00312E13">
      <w:pPr>
        <w:spacing w:line="260" w:lineRule="exact"/>
        <w:ind w:left="1540"/>
        <w:rPr>
          <w:sz w:val="24"/>
          <w:szCs w:val="24"/>
        </w:rPr>
      </w:pP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2008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 sc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stu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in 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goshima,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163404F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67A6EF56" w14:textId="77777777" w:rsidR="0063121C" w:rsidRDefault="00312E13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</w:t>
      </w:r>
      <w:r>
        <w:rPr>
          <w:b/>
          <w:spacing w:val="-1"/>
          <w:sz w:val="24"/>
          <w:szCs w:val="24"/>
        </w:rPr>
        <w:t>MM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Y S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V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CE</w:t>
      </w:r>
    </w:p>
    <w:p w14:paraId="0A38B1E1" w14:textId="77777777" w:rsidR="0063121C" w:rsidRPr="00AD06EA" w:rsidRDefault="00312E13">
      <w:pPr>
        <w:spacing w:line="260" w:lineRule="exact"/>
        <w:ind w:left="460"/>
        <w:rPr>
          <w:sz w:val="24"/>
          <w:szCs w:val="24"/>
        </w:rPr>
      </w:pPr>
      <w:r>
        <w:rPr>
          <w:b/>
          <w:sz w:val="24"/>
          <w:szCs w:val="24"/>
        </w:rPr>
        <w:t>T.E.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.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. </w:t>
      </w:r>
      <w:r>
        <w:rPr>
          <w:b/>
          <w:spacing w:val="-3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,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                                                                 </w:t>
      </w:r>
      <w:r w:rsidR="00820A0A">
        <w:rPr>
          <w:sz w:val="24"/>
          <w:szCs w:val="24"/>
        </w:rPr>
        <w:t xml:space="preserve">                      </w:t>
      </w:r>
      <w:r>
        <w:rPr>
          <w:spacing w:val="59"/>
          <w:sz w:val="24"/>
          <w:szCs w:val="24"/>
        </w:rPr>
        <w:t xml:space="preserve"> </w:t>
      </w:r>
      <w:r w:rsidRPr="00AD06EA">
        <w:rPr>
          <w:spacing w:val="-1"/>
          <w:sz w:val="24"/>
          <w:szCs w:val="24"/>
        </w:rPr>
        <w:t>M</w:t>
      </w:r>
      <w:r w:rsidRPr="00AD06EA">
        <w:rPr>
          <w:sz w:val="24"/>
          <w:szCs w:val="24"/>
        </w:rPr>
        <w:t>ar. 2012</w:t>
      </w:r>
    </w:p>
    <w:p w14:paraId="3C0CACFA" w14:textId="77777777" w:rsidR="0063121C" w:rsidRDefault="00312E13">
      <w:pPr>
        <w:tabs>
          <w:tab w:val="left" w:pos="1540"/>
        </w:tabs>
        <w:spacing w:before="3"/>
        <w:ind w:left="1540" w:right="291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Volunte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k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sion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trip sponso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thw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 Ro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 xml:space="preserve">lub at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to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 child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</w:p>
    <w:p w14:paraId="4D54BB0D" w14:textId="77777777" w:rsidR="0063121C" w:rsidRDefault="0063121C">
      <w:pPr>
        <w:spacing w:before="1" w:line="280" w:lineRule="exact"/>
        <w:rPr>
          <w:sz w:val="28"/>
          <w:szCs w:val="28"/>
        </w:rPr>
      </w:pPr>
    </w:p>
    <w:p w14:paraId="4698BF75" w14:textId="77777777" w:rsidR="0063121C" w:rsidRDefault="00312E13">
      <w:pPr>
        <w:ind w:left="100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 xml:space="preserve">IONAL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LS</w:t>
      </w:r>
    </w:p>
    <w:p w14:paraId="6CF5CE42" w14:textId="77777777" w:rsidR="0063121C" w:rsidRDefault="00312E13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r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ign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La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g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position w:val="-1"/>
          <w:sz w:val="24"/>
          <w:szCs w:val="24"/>
        </w:rPr>
        <w:t>ag</w:t>
      </w:r>
      <w:r>
        <w:rPr>
          <w:b/>
          <w:spacing w:val="-1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 xml:space="preserve">s: </w:t>
      </w:r>
      <w:r>
        <w:rPr>
          <w:b/>
          <w:spacing w:val="1"/>
          <w:position w:val="-1"/>
          <w:sz w:val="24"/>
          <w:szCs w:val="24"/>
        </w:rPr>
        <w:t xml:space="preserve"> </w:t>
      </w:r>
      <w:r w:rsidR="00DE5D68">
        <w:rPr>
          <w:spacing w:val="1"/>
          <w:position w:val="-1"/>
          <w:sz w:val="24"/>
          <w:szCs w:val="24"/>
        </w:rPr>
        <w:t>Flu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nt 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n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nish, in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diate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Ko</w:t>
      </w:r>
      <w:r>
        <w:rPr>
          <w:spacing w:val="-1"/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n, 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sic </w:t>
      </w:r>
      <w:r>
        <w:rPr>
          <w:spacing w:val="2"/>
          <w:position w:val="-1"/>
          <w:sz w:val="24"/>
          <w:szCs w:val="24"/>
        </w:rPr>
        <w:t>J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se</w:t>
      </w:r>
    </w:p>
    <w:p w14:paraId="2CF6A341" w14:textId="77777777" w:rsidR="0063121C" w:rsidRDefault="00312E13">
      <w:pPr>
        <w:spacing w:line="280" w:lineRule="exact"/>
        <w:ind w:left="460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</w:t>
      </w:r>
      <w:r>
        <w:rPr>
          <w:b/>
          <w:spacing w:val="2"/>
          <w:position w:val="-1"/>
          <w:sz w:val="24"/>
          <w:szCs w:val="24"/>
        </w:rPr>
        <w:t>o</w:t>
      </w:r>
      <w:r>
        <w:rPr>
          <w:b/>
          <w:spacing w:val="-3"/>
          <w:position w:val="-1"/>
          <w:sz w:val="24"/>
          <w:szCs w:val="24"/>
        </w:rPr>
        <w:t>m</w:t>
      </w:r>
      <w:r>
        <w:rPr>
          <w:b/>
          <w:spacing w:val="1"/>
          <w:position w:val="-1"/>
          <w:sz w:val="24"/>
          <w:szCs w:val="24"/>
        </w:rPr>
        <w:t>pu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2"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 xml:space="preserve">: </w:t>
      </w:r>
      <w:r>
        <w:rPr>
          <w:spacing w:val="1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ro</w:t>
      </w:r>
      <w:r>
        <w:rPr>
          <w:spacing w:val="-1"/>
          <w:position w:val="-1"/>
          <w:sz w:val="24"/>
          <w:szCs w:val="24"/>
        </w:rPr>
        <w:t>f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ient in Mic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osoft O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fi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 w:rsidR="00DE5D68"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ui</w:t>
      </w:r>
      <w:r>
        <w:rPr>
          <w:spacing w:val="1"/>
          <w:position w:val="-1"/>
          <w:sz w:val="24"/>
          <w:szCs w:val="24"/>
        </w:rPr>
        <w:t>te</w:t>
      </w:r>
      <w:r>
        <w:rPr>
          <w:position w:val="-1"/>
          <w:sz w:val="24"/>
          <w:szCs w:val="24"/>
        </w:rPr>
        <w:t>, 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sic 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om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of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TA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A</w:t>
      </w:r>
    </w:p>
    <w:p w14:paraId="0CE1B009" w14:textId="77777777" w:rsidR="0063121C" w:rsidRDefault="00312E13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al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ienc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: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Empl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ment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Republic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 xml:space="preserve">y in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outh Ko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, Me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 xml:space="preserve">ico,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 w:rsidR="00820A0A">
        <w:rPr>
          <w:sz w:val="24"/>
          <w:szCs w:val="24"/>
        </w:rPr>
        <w:t xml:space="preserve">nd.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sided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host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v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rious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ths of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in the </w:t>
      </w:r>
      <w:r>
        <w:rPr>
          <w:spacing w:val="-1"/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publ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,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nd, Gu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outh Ko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14:paraId="492AFE52" w14:textId="77777777" w:rsidR="0035797A" w:rsidRDefault="0035797A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</w:pPr>
    </w:p>
    <w:p w14:paraId="116B5A59" w14:textId="77777777" w:rsidR="0035797A" w:rsidRDefault="0035797A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</w:pPr>
    </w:p>
    <w:p w14:paraId="5E75B18B" w14:textId="77777777" w:rsidR="0035797A" w:rsidRDefault="0035797A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  <w:sectPr w:rsidR="0035797A" w:rsidSect="00820A0A">
          <w:headerReference w:type="default" r:id="rId11"/>
          <w:pgSz w:w="12240" w:h="15840"/>
          <w:pgMar w:top="720" w:right="720" w:bottom="720" w:left="720" w:header="743" w:footer="0" w:gutter="0"/>
          <w:cols w:space="720"/>
        </w:sectPr>
      </w:pPr>
    </w:p>
    <w:p w14:paraId="6428F796" w14:textId="77777777" w:rsidR="0035797A" w:rsidRPr="0035797A" w:rsidRDefault="0035797A" w:rsidP="0035797A">
      <w:pPr>
        <w:rPr>
          <w:rFonts w:eastAsia="MS Gothic"/>
          <w:b/>
          <w:bCs/>
          <w:color w:val="365F91"/>
          <w:sz w:val="24"/>
          <w:szCs w:val="24"/>
        </w:rPr>
      </w:pPr>
    </w:p>
    <w:tbl>
      <w:tblPr>
        <w:tblpPr w:leftFromText="180" w:rightFromText="180" w:vertAnchor="text" w:tblpXSpec="center" w:tblpY="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35797A" w:rsidRPr="007058D9" w14:paraId="3D3F0976" w14:textId="77777777" w:rsidTr="00906A12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12AF2A62" w14:textId="77777777" w:rsidR="0035797A" w:rsidRPr="007058D9" w:rsidRDefault="0035797A" w:rsidP="00906A12">
            <w:pPr>
              <w:pStyle w:val="NoSpacing"/>
              <w:jc w:val="center"/>
              <w:rPr>
                <w:rFonts w:ascii="Times New Roman" w:eastAsia="Times New Roman" w:hAnsi="Times New Roman"/>
                <w:b/>
                <w:snapToGrid w:val="0"/>
                <w:sz w:val="24"/>
                <w:szCs w:val="24"/>
              </w:rPr>
            </w:pPr>
            <w:r w:rsidRPr="007058D9">
              <w:rPr>
                <w:rFonts w:ascii="Times New Roman" w:eastAsia="Times New Roman" w:hAnsi="Times New Roman"/>
                <w:b/>
                <w:snapToGrid w:val="0"/>
                <w:sz w:val="24"/>
                <w:szCs w:val="24"/>
              </w:rPr>
              <w:t>SUMMER INTERNSHIP ASSIGNMENT PREFERENCES</w:t>
            </w:r>
          </w:p>
          <w:p w14:paraId="64F9B2DD" w14:textId="77777777" w:rsidR="0035797A" w:rsidRPr="007058D9" w:rsidRDefault="0035797A" w:rsidP="00906A12">
            <w:pPr>
              <w:rPr>
                <w:sz w:val="24"/>
                <w:szCs w:val="24"/>
              </w:rPr>
            </w:pPr>
          </w:p>
          <w:p w14:paraId="5A4FAA24" w14:textId="77777777" w:rsidR="0035797A" w:rsidRPr="007058D9" w:rsidRDefault="0035797A" w:rsidP="00906A12">
            <w:pPr>
              <w:rPr>
                <w:sz w:val="24"/>
                <w:szCs w:val="24"/>
              </w:rPr>
            </w:pPr>
            <w:r w:rsidRPr="007058D9">
              <w:rPr>
                <w:b/>
                <w:sz w:val="24"/>
                <w:szCs w:val="24"/>
              </w:rPr>
              <w:t>Bureau:</w:t>
            </w:r>
            <w:r w:rsidRPr="007058D9">
              <w:rPr>
                <w:sz w:val="24"/>
                <w:szCs w:val="24"/>
              </w:rPr>
              <w:t xml:space="preserve">  EAP</w:t>
            </w:r>
          </w:p>
        </w:tc>
      </w:tr>
      <w:tr w:rsidR="0035797A" w:rsidRPr="007058D9" w14:paraId="7ECC8F4D" w14:textId="77777777" w:rsidTr="00906A12"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65ABA4D" w14:textId="77777777" w:rsidR="0035797A" w:rsidRPr="007058D9" w:rsidRDefault="0035797A" w:rsidP="00906A12">
            <w:pPr>
              <w:pStyle w:val="NoSpacing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7058D9">
              <w:rPr>
                <w:rFonts w:ascii="Times New Roman" w:eastAsia="Times New Roman" w:hAnsi="Times New Roman"/>
                <w:b/>
                <w:snapToGrid w:val="0"/>
                <w:sz w:val="24"/>
                <w:szCs w:val="24"/>
              </w:rPr>
              <w:t xml:space="preserve">Name: </w:t>
            </w:r>
            <w:r w:rsidRPr="007058D9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>Elizabeth Pinedo</w:t>
            </w:r>
          </w:p>
        </w:tc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1A9EBEC" w14:textId="77777777" w:rsidR="0035797A" w:rsidRPr="007058D9" w:rsidRDefault="0035797A" w:rsidP="00906A12">
            <w:pPr>
              <w:pStyle w:val="NoSpacing"/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7058D9">
              <w:rPr>
                <w:rFonts w:ascii="Times New Roman" w:eastAsia="Times New Roman" w:hAnsi="Times New Roman"/>
                <w:b/>
                <w:snapToGrid w:val="0"/>
                <w:sz w:val="24"/>
                <w:szCs w:val="24"/>
              </w:rPr>
              <w:t xml:space="preserve">Cohort:  </w:t>
            </w:r>
            <w:r w:rsidRPr="007058D9"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  <w:t>FAF 20</w:t>
            </w:r>
          </w:p>
        </w:tc>
      </w:tr>
      <w:tr w:rsidR="0035797A" w:rsidRPr="007058D9" w14:paraId="5DA02DF9" w14:textId="77777777" w:rsidTr="00906A12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08A2839F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Current Address:</w:t>
            </w:r>
            <w:r w:rsidRPr="007058D9">
              <w:rPr>
                <w:color w:val="000000"/>
                <w:sz w:val="24"/>
                <w:szCs w:val="24"/>
              </w:rPr>
              <w:t xml:space="preserve">  4003 Red River St, Apt 101A, Austin, TX, 78751</w:t>
            </w:r>
          </w:p>
        </w:tc>
      </w:tr>
      <w:tr w:rsidR="0035797A" w:rsidRPr="007058D9" w14:paraId="452530CF" w14:textId="77777777" w:rsidTr="00906A12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651080AC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Permanent Address:</w:t>
            </w:r>
            <w:r w:rsidRPr="007058D9">
              <w:rPr>
                <w:color w:val="000000"/>
                <w:sz w:val="24"/>
                <w:szCs w:val="24"/>
              </w:rPr>
              <w:t xml:space="preserve"> 4319 Be</w:t>
            </w:r>
            <w:r>
              <w:rPr>
                <w:color w:val="000000"/>
                <w:sz w:val="24"/>
                <w:szCs w:val="24"/>
              </w:rPr>
              <w:t>r</w:t>
            </w:r>
            <w:r w:rsidRPr="007058D9">
              <w:rPr>
                <w:color w:val="000000"/>
                <w:sz w:val="24"/>
                <w:szCs w:val="24"/>
              </w:rPr>
              <w:t>trand Rd, Indianapolis, IN, 46222</w:t>
            </w:r>
          </w:p>
        </w:tc>
      </w:tr>
      <w:tr w:rsidR="0035797A" w:rsidRPr="007058D9" w14:paraId="67C35542" w14:textId="77777777" w:rsidTr="00906A12">
        <w:trPr>
          <w:cantSplit/>
        </w:trPr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3ECE455F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 xml:space="preserve">Phone Number: </w:t>
            </w:r>
            <w:r w:rsidRPr="007058D9">
              <w:rPr>
                <w:color w:val="000000"/>
                <w:sz w:val="24"/>
                <w:szCs w:val="24"/>
              </w:rPr>
              <w:t>317-366-3757</w:t>
            </w:r>
          </w:p>
          <w:p w14:paraId="0A4834FE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0F25A1D5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 xml:space="preserve">E-mail Address: </w:t>
            </w:r>
            <w:r w:rsidRPr="007058D9">
              <w:rPr>
                <w:color w:val="000000"/>
                <w:sz w:val="24"/>
                <w:szCs w:val="24"/>
              </w:rPr>
              <w:t>pinedoliz@gmail.com</w:t>
            </w:r>
          </w:p>
          <w:p w14:paraId="31BE2CA4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</w:p>
        </w:tc>
      </w:tr>
      <w:tr w:rsidR="0035797A" w:rsidRPr="007058D9" w14:paraId="70EE0C4B" w14:textId="77777777" w:rsidTr="00906A12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4BAAC255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Name of Academic Institution:</w:t>
            </w:r>
            <w:r w:rsidRPr="007058D9">
              <w:rPr>
                <w:color w:val="000000"/>
                <w:sz w:val="24"/>
                <w:szCs w:val="24"/>
              </w:rPr>
              <w:t xml:space="preserve"> University of Texas at Austin, Lyndon B. Johnson School of Public Affairs</w:t>
            </w:r>
          </w:p>
        </w:tc>
      </w:tr>
      <w:tr w:rsidR="0035797A" w:rsidRPr="007058D9" w14:paraId="1C6508AD" w14:textId="77777777" w:rsidTr="00906A12">
        <w:trPr>
          <w:cantSplit/>
        </w:trPr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775A9C25" w14:textId="77777777" w:rsidR="0035797A" w:rsidRPr="007058D9" w:rsidRDefault="0035797A" w:rsidP="00906A12">
            <w:pPr>
              <w:rPr>
                <w:b/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 xml:space="preserve">Language(s):  </w:t>
            </w:r>
          </w:p>
          <w:p w14:paraId="6A251DDE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color w:val="000000"/>
                <w:sz w:val="24"/>
                <w:szCs w:val="24"/>
              </w:rPr>
              <w:t>Spanish</w:t>
            </w:r>
          </w:p>
          <w:p w14:paraId="2CF7B32E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35A1A3E8" w14:textId="77777777" w:rsidR="0035797A" w:rsidRPr="007058D9" w:rsidRDefault="0035797A" w:rsidP="00906A12">
            <w:pPr>
              <w:rPr>
                <w:b/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Estimated Proficiency Level:</w:t>
            </w:r>
          </w:p>
          <w:p w14:paraId="137265CA" w14:textId="77777777" w:rsidR="0035797A" w:rsidRDefault="003D0722" w:rsidP="00906A1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3+/3+</w:t>
            </w:r>
          </w:p>
          <w:p w14:paraId="1519DDF7" w14:textId="26B7ACA2" w:rsidR="003D0722" w:rsidRPr="007058D9" w:rsidRDefault="003D0722" w:rsidP="00906A1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2/2</w:t>
            </w:r>
          </w:p>
        </w:tc>
      </w:tr>
      <w:tr w:rsidR="0035797A" w:rsidRPr="007058D9" w14:paraId="68AE0BB2" w14:textId="77777777" w:rsidTr="00906A12">
        <w:trPr>
          <w:cantSplit/>
        </w:trPr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6B0A944F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Seeking Domestic Internship:</w:t>
            </w:r>
            <w:r w:rsidRPr="007058D9">
              <w:rPr>
                <w:color w:val="000000"/>
                <w:sz w:val="24"/>
                <w:szCs w:val="24"/>
              </w:rPr>
              <w:t xml:space="preserve">  No</w:t>
            </w:r>
          </w:p>
        </w:tc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14:paraId="0FE89523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Seeking Overseas Internship:</w:t>
            </w:r>
            <w:r w:rsidRPr="007058D9">
              <w:rPr>
                <w:color w:val="000000"/>
                <w:sz w:val="24"/>
                <w:szCs w:val="24"/>
              </w:rPr>
              <w:t xml:space="preserve">  Yes</w:t>
            </w:r>
          </w:p>
        </w:tc>
      </w:tr>
      <w:tr w:rsidR="0035797A" w:rsidRPr="007058D9" w14:paraId="3DBA6E48" w14:textId="77777777" w:rsidTr="00906A12">
        <w:trPr>
          <w:cantSplit/>
          <w:trHeight w:val="519"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39D67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color w:val="000000"/>
                <w:sz w:val="24"/>
                <w:szCs w:val="24"/>
              </w:rPr>
              <w:t xml:space="preserve">In the space below, indicate your three office preferences.  For each choice, provide a brief summary of your related skills/interests.    </w:t>
            </w:r>
          </w:p>
        </w:tc>
      </w:tr>
      <w:tr w:rsidR="0035797A" w:rsidRPr="007058D9" w14:paraId="1FF96FAD" w14:textId="77777777" w:rsidTr="0035797A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4258F5B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1</w:t>
            </w:r>
            <w:r w:rsidRPr="007058D9">
              <w:rPr>
                <w:b/>
                <w:color w:val="000000"/>
                <w:sz w:val="24"/>
                <w:szCs w:val="24"/>
                <w:vertAlign w:val="superscript"/>
              </w:rPr>
              <w:t>ST</w:t>
            </w:r>
            <w:r w:rsidRPr="007058D9">
              <w:rPr>
                <w:b/>
                <w:color w:val="000000"/>
                <w:sz w:val="24"/>
                <w:szCs w:val="24"/>
              </w:rPr>
              <w:t xml:space="preserve"> PREFERENCE:</w:t>
            </w:r>
            <w:r w:rsidRPr="007058D9">
              <w:rPr>
                <w:color w:val="000000"/>
                <w:sz w:val="24"/>
                <w:szCs w:val="24"/>
              </w:rPr>
              <w:t xml:space="preserve">  Embassy Jakarta</w:t>
            </w:r>
          </w:p>
        </w:tc>
      </w:tr>
      <w:tr w:rsidR="0035797A" w:rsidRPr="007058D9" w14:paraId="4E252A7C" w14:textId="77777777" w:rsidTr="00906A12">
        <w:trPr>
          <w:cantSplit/>
        </w:trPr>
        <w:tc>
          <w:tcPr>
            <w:tcW w:w="885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0F8CA" w14:textId="67C8B859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 xml:space="preserve">SUMMARY OF SKILLS:  </w:t>
            </w:r>
            <w:r>
              <w:rPr>
                <w:color w:val="000000"/>
                <w:sz w:val="24"/>
                <w:szCs w:val="24"/>
              </w:rPr>
              <w:t>Regional familiarity gained from e</w:t>
            </w:r>
            <w:r w:rsidRPr="007058D9">
              <w:rPr>
                <w:color w:val="000000"/>
                <w:sz w:val="24"/>
                <w:szCs w:val="24"/>
              </w:rPr>
              <w:t>xperience interning at the U.S. Department of State, Bureau of East Asian and Pacific Affairs, Office of Mainland Southeast Asia; Cross-cultural skills gained from previous travel in Asia and Latin America; Oral communication skills</w:t>
            </w:r>
            <w:r w:rsidR="00906A12">
              <w:rPr>
                <w:color w:val="000000"/>
                <w:sz w:val="24"/>
                <w:szCs w:val="24"/>
              </w:rPr>
              <w:t xml:space="preserve"> developed through leadership in student group</w:t>
            </w:r>
            <w:r>
              <w:rPr>
                <w:color w:val="000000"/>
                <w:sz w:val="24"/>
                <w:szCs w:val="24"/>
              </w:rPr>
              <w:t>; Highly team-oriented.</w:t>
            </w:r>
          </w:p>
        </w:tc>
      </w:tr>
      <w:tr w:rsidR="0035797A" w:rsidRPr="007058D9" w14:paraId="4096AC37" w14:textId="77777777" w:rsidTr="0035797A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2DBAD5E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2</w:t>
            </w:r>
            <w:r w:rsidRPr="007058D9">
              <w:rPr>
                <w:b/>
                <w:color w:val="000000"/>
                <w:sz w:val="24"/>
                <w:szCs w:val="24"/>
                <w:vertAlign w:val="superscript"/>
              </w:rPr>
              <w:t>ND</w:t>
            </w:r>
            <w:r w:rsidRPr="007058D9">
              <w:rPr>
                <w:b/>
                <w:color w:val="000000"/>
                <w:sz w:val="24"/>
                <w:szCs w:val="24"/>
              </w:rPr>
              <w:t xml:space="preserve"> PREFERENCE:</w:t>
            </w:r>
            <w:r w:rsidRPr="007058D9">
              <w:rPr>
                <w:color w:val="000000"/>
                <w:sz w:val="24"/>
                <w:szCs w:val="24"/>
              </w:rPr>
              <w:t xml:space="preserve"> Embassy Hanoi</w:t>
            </w:r>
          </w:p>
        </w:tc>
      </w:tr>
      <w:tr w:rsidR="0035797A" w:rsidRPr="007058D9" w14:paraId="7BA5FAF9" w14:textId="77777777" w:rsidTr="00906A12">
        <w:trPr>
          <w:cantSplit/>
        </w:trPr>
        <w:tc>
          <w:tcPr>
            <w:tcW w:w="885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9953E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 xml:space="preserve">SUMMARY OF SKILLS: </w:t>
            </w:r>
            <w:r>
              <w:rPr>
                <w:color w:val="000000"/>
                <w:sz w:val="24"/>
                <w:szCs w:val="24"/>
              </w:rPr>
              <w:t xml:space="preserve">Regional familiarity gained from experience interning at the U.S. Department of State, Bureau of East Asian and Pacific Affairs, Office of Mainland Southeast Asia; </w:t>
            </w:r>
            <w:r w:rsidRPr="007058D9">
              <w:rPr>
                <w:color w:val="000000"/>
                <w:sz w:val="24"/>
                <w:szCs w:val="24"/>
              </w:rPr>
              <w:t xml:space="preserve">Organizational skills demonstrated in coordination of </w:t>
            </w:r>
            <w:r>
              <w:rPr>
                <w:color w:val="000000"/>
                <w:sz w:val="24"/>
                <w:szCs w:val="24"/>
              </w:rPr>
              <w:t xml:space="preserve">an interagency Burma Assistance </w:t>
            </w:r>
            <w:r w:rsidRPr="007058D9">
              <w:rPr>
                <w:color w:val="000000"/>
                <w:sz w:val="24"/>
                <w:szCs w:val="24"/>
              </w:rPr>
              <w:t>Working Group session</w:t>
            </w:r>
            <w:r>
              <w:rPr>
                <w:color w:val="000000"/>
                <w:sz w:val="24"/>
                <w:szCs w:val="24"/>
              </w:rPr>
              <w:t xml:space="preserve"> on health in Burma</w:t>
            </w:r>
            <w:r w:rsidRPr="007058D9">
              <w:rPr>
                <w:color w:val="000000"/>
                <w:sz w:val="24"/>
                <w:szCs w:val="24"/>
              </w:rPr>
              <w:t>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7058D9">
              <w:rPr>
                <w:color w:val="000000"/>
                <w:sz w:val="24"/>
                <w:szCs w:val="24"/>
              </w:rPr>
              <w:t>Coursework and practical experience in International Development obtained through an internship in the Dominican Republic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ABF6581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</w:p>
        </w:tc>
      </w:tr>
      <w:tr w:rsidR="0035797A" w:rsidRPr="007058D9" w14:paraId="18A3A58E" w14:textId="77777777" w:rsidTr="0035797A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99A1EFD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3</w:t>
            </w:r>
            <w:r w:rsidRPr="007058D9">
              <w:rPr>
                <w:b/>
                <w:color w:val="000000"/>
                <w:sz w:val="24"/>
                <w:szCs w:val="24"/>
                <w:vertAlign w:val="superscript"/>
              </w:rPr>
              <w:t>RD</w:t>
            </w:r>
            <w:r w:rsidRPr="007058D9">
              <w:rPr>
                <w:b/>
                <w:color w:val="000000"/>
                <w:sz w:val="24"/>
                <w:szCs w:val="24"/>
              </w:rPr>
              <w:t xml:space="preserve"> PREFERENCE:</w:t>
            </w:r>
            <w:r w:rsidRPr="007058D9">
              <w:rPr>
                <w:color w:val="000000"/>
                <w:sz w:val="24"/>
                <w:szCs w:val="24"/>
              </w:rPr>
              <w:t xml:space="preserve"> Consulate General – Ho Chi Minh City</w:t>
            </w:r>
          </w:p>
        </w:tc>
      </w:tr>
      <w:tr w:rsidR="0035797A" w:rsidRPr="007058D9" w14:paraId="49806ABF" w14:textId="77777777" w:rsidTr="00906A12">
        <w:trPr>
          <w:cantSplit/>
        </w:trPr>
        <w:tc>
          <w:tcPr>
            <w:tcW w:w="8856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303AA" w14:textId="1A550F71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 xml:space="preserve">SUMMARY OF SKILLS: </w:t>
            </w:r>
            <w:r>
              <w:rPr>
                <w:color w:val="000000"/>
                <w:sz w:val="24"/>
                <w:szCs w:val="24"/>
              </w:rPr>
              <w:t xml:space="preserve">Cultural understanding gained from previous travel experiences in Japan, South Korea, and Thailand; </w:t>
            </w:r>
            <w:r w:rsidR="00906A12">
              <w:rPr>
                <w:color w:val="000000"/>
                <w:sz w:val="24"/>
                <w:szCs w:val="24"/>
              </w:rPr>
              <w:t xml:space="preserve">Current coursework in International Affairs, Analytical Methods, Economics, and Writing for Public Policy; </w:t>
            </w:r>
            <w:r>
              <w:rPr>
                <w:color w:val="000000"/>
                <w:sz w:val="24"/>
                <w:szCs w:val="24"/>
              </w:rPr>
              <w:t xml:space="preserve">Proficient in Microsoft Office suite; </w:t>
            </w:r>
            <w:r w:rsidRPr="007058D9">
              <w:rPr>
                <w:color w:val="000000"/>
                <w:sz w:val="24"/>
                <w:szCs w:val="24"/>
              </w:rPr>
              <w:t>Maintain positive attitude.</w:t>
            </w:r>
          </w:p>
        </w:tc>
      </w:tr>
      <w:tr w:rsidR="0035797A" w:rsidRPr="007058D9" w14:paraId="3C0F07C9" w14:textId="77777777" w:rsidTr="00906A12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C00FE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b/>
                <w:color w:val="000000"/>
                <w:sz w:val="24"/>
                <w:szCs w:val="24"/>
              </w:rPr>
              <w:t>Have you already made contact with anyone to secure your assignment for next summer?</w:t>
            </w:r>
            <w:r w:rsidRPr="007058D9">
              <w:rPr>
                <w:color w:val="000000"/>
                <w:sz w:val="24"/>
                <w:szCs w:val="24"/>
              </w:rPr>
              <w:t xml:space="preserve">                 </w:t>
            </w:r>
          </w:p>
        </w:tc>
      </w:tr>
      <w:tr w:rsidR="0035797A" w:rsidRPr="007058D9" w14:paraId="48A9B264" w14:textId="77777777" w:rsidTr="00906A12">
        <w:trPr>
          <w:cantSplit/>
        </w:trPr>
        <w:tc>
          <w:tcPr>
            <w:tcW w:w="885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A78FF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color w:val="000000"/>
                <w:sz w:val="24"/>
                <w:szCs w:val="24"/>
              </w:rPr>
              <w:t>If you answered yes, please provide the name and number of that person and a brief summary of what actions you have taken thus far.</w:t>
            </w:r>
          </w:p>
          <w:p w14:paraId="51F09358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</w:p>
          <w:p w14:paraId="15518677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color w:val="000000"/>
                <w:sz w:val="24"/>
                <w:szCs w:val="24"/>
              </w:rPr>
              <w:t xml:space="preserve">1.  </w:t>
            </w:r>
          </w:p>
          <w:p w14:paraId="73A0417E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  <w:r w:rsidRPr="007058D9">
              <w:rPr>
                <w:color w:val="000000"/>
                <w:sz w:val="24"/>
                <w:szCs w:val="24"/>
              </w:rPr>
              <w:t xml:space="preserve">2.  </w:t>
            </w:r>
          </w:p>
          <w:p w14:paraId="65FD7CCD" w14:textId="77777777" w:rsidR="0035797A" w:rsidRPr="007058D9" w:rsidRDefault="0035797A" w:rsidP="00906A12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312D9214" w14:textId="77777777" w:rsidR="0035797A" w:rsidRDefault="0035797A" w:rsidP="0035797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3C49C462" w14:textId="77777777" w:rsidR="0035797A" w:rsidRDefault="0035797A" w:rsidP="0035797A">
      <w:pPr>
        <w:pStyle w:val="NoSpacing"/>
        <w:ind w:left="720" w:hanging="720"/>
        <w:jc w:val="right"/>
        <w:rPr>
          <w:rFonts w:ascii="Times New Roman" w:eastAsia="Times New Roman" w:hAnsi="Times New Roman"/>
          <w:sz w:val="24"/>
          <w:szCs w:val="24"/>
          <w:u w:val="single"/>
        </w:rPr>
      </w:pPr>
      <w:r w:rsidRPr="009C2AE5">
        <w:rPr>
          <w:rFonts w:ascii="Times New Roman" w:eastAsia="Times New Roman" w:hAnsi="Times New Roman"/>
          <w:sz w:val="24"/>
          <w:szCs w:val="24"/>
        </w:rPr>
        <w:t xml:space="preserve">Name: </w:t>
      </w:r>
      <w:r>
        <w:rPr>
          <w:rFonts w:ascii="Times New Roman" w:eastAsia="Times New Roman" w:hAnsi="Times New Roman"/>
          <w:sz w:val="24"/>
          <w:szCs w:val="24"/>
          <w:u w:val="single"/>
        </w:rPr>
        <w:tab/>
        <w:t>Elizabeth Pinedo</w:t>
      </w:r>
    </w:p>
    <w:p w14:paraId="74FFC980" w14:textId="77777777" w:rsidR="0035797A" w:rsidRPr="007058D9" w:rsidRDefault="0035797A" w:rsidP="0035797A">
      <w:pPr>
        <w:pStyle w:val="NoSpacing"/>
        <w:ind w:left="720" w:hanging="720"/>
        <w:jc w:val="right"/>
        <w:rPr>
          <w:rFonts w:ascii="Times New Roman" w:eastAsia="Times New Roman" w:hAnsi="Times New Roman"/>
          <w:sz w:val="24"/>
          <w:szCs w:val="24"/>
          <w:u w:val="single"/>
        </w:rPr>
      </w:pPr>
    </w:p>
    <w:p w14:paraId="13E234E7" w14:textId="77777777" w:rsidR="0035797A" w:rsidRPr="001C23AE" w:rsidRDefault="0035797A" w:rsidP="0035797A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7058D9">
        <w:rPr>
          <w:rFonts w:ascii="Times New Roman" w:hAnsi="Times New Roman"/>
          <w:sz w:val="24"/>
          <w:szCs w:val="24"/>
        </w:rPr>
        <w:t>I seek an internship with the Bureau of East Asian and Pacific Affairs (EAP) because I</w:t>
      </w:r>
      <w:r>
        <w:rPr>
          <w:rFonts w:ascii="Times New Roman" w:hAnsi="Times New Roman"/>
          <w:sz w:val="24"/>
          <w:szCs w:val="24"/>
        </w:rPr>
        <w:t xml:space="preserve"> am</w:t>
      </w:r>
      <w:r w:rsidRPr="007058D9">
        <w:rPr>
          <w:rFonts w:ascii="Times New Roman" w:hAnsi="Times New Roman"/>
          <w:sz w:val="24"/>
          <w:szCs w:val="24"/>
        </w:rPr>
        <w:t xml:space="preserve"> eager </w:t>
      </w:r>
      <w:r>
        <w:rPr>
          <w:rFonts w:ascii="Times New Roman" w:hAnsi="Times New Roman"/>
          <w:sz w:val="24"/>
          <w:szCs w:val="24"/>
        </w:rPr>
        <w:t xml:space="preserve">to contribute to U.S. efforts to strengthen ties in the </w:t>
      </w:r>
      <w:r w:rsidRPr="007058D9">
        <w:rPr>
          <w:rFonts w:ascii="Times New Roman" w:hAnsi="Times New Roman"/>
          <w:sz w:val="24"/>
          <w:szCs w:val="24"/>
        </w:rPr>
        <w:t>Asia</w:t>
      </w:r>
      <w:r>
        <w:rPr>
          <w:rFonts w:ascii="Times New Roman" w:hAnsi="Times New Roman"/>
          <w:sz w:val="24"/>
          <w:szCs w:val="24"/>
        </w:rPr>
        <w:t xml:space="preserve"> Pacific region</w:t>
      </w:r>
      <w:r w:rsidRPr="007058D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Additionally, a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Pr="007058D9">
        <w:rPr>
          <w:rFonts w:ascii="Times New Roman" w:eastAsia="Times New Roman" w:hAnsi="Times New Roman"/>
          <w:sz w:val="24"/>
          <w:szCs w:val="24"/>
        </w:rPr>
        <w:t xml:space="preserve"> a graduate student at the Lyndon B. Johnson School of Public Affairs and </w:t>
      </w:r>
      <w:r>
        <w:rPr>
          <w:rFonts w:ascii="Times New Roman" w:eastAsia="Times New Roman" w:hAnsi="Times New Roman"/>
          <w:sz w:val="24"/>
          <w:szCs w:val="24"/>
        </w:rPr>
        <w:t xml:space="preserve">a </w:t>
      </w:r>
      <w:r w:rsidRPr="007058D9">
        <w:rPr>
          <w:rFonts w:ascii="Times New Roman" w:eastAsia="Times New Roman" w:hAnsi="Times New Roman"/>
          <w:sz w:val="24"/>
          <w:szCs w:val="24"/>
        </w:rPr>
        <w:t>Thomas R. Pickering Undergraduate Foreign Affairs Fellow preparing to join the U.S. Foreign Service, an internship with EAP would</w:t>
      </w:r>
      <w:r>
        <w:rPr>
          <w:rFonts w:ascii="Times New Roman" w:eastAsia="Times New Roman" w:hAnsi="Times New Roman"/>
          <w:sz w:val="24"/>
          <w:szCs w:val="24"/>
        </w:rPr>
        <w:t xml:space="preserve"> enable me to further develop my professional skills. Drawn by my previous experience with Southeast Asia, I am particularly interested in interning in the Consular or Public Affairs section of the U.S. Mission in Jakarta and </w:t>
      </w:r>
      <w:r>
        <w:rPr>
          <w:rFonts w:ascii="Times New Roman" w:hAnsi="Times New Roman"/>
          <w:sz w:val="24"/>
          <w:szCs w:val="24"/>
        </w:rPr>
        <w:t xml:space="preserve">U.S. Mission in Vietnam, in Embassy Hanoi or Consulate General Ho Chi Minh City. I am confident that I could </w:t>
      </w:r>
      <w:r w:rsidRPr="007058D9">
        <w:rPr>
          <w:rFonts w:ascii="Times New Roman" w:hAnsi="Times New Roman"/>
          <w:sz w:val="24"/>
          <w:szCs w:val="24"/>
        </w:rPr>
        <w:t xml:space="preserve">contribute meaningful work based on my regional experience, </w:t>
      </w:r>
      <w:r>
        <w:rPr>
          <w:rFonts w:ascii="Times New Roman" w:hAnsi="Times New Roman"/>
          <w:sz w:val="24"/>
          <w:szCs w:val="24"/>
        </w:rPr>
        <w:t>cultural adaptability</w:t>
      </w:r>
      <w:r w:rsidRPr="007058D9">
        <w:rPr>
          <w:rFonts w:ascii="Times New Roman" w:hAnsi="Times New Roman"/>
          <w:sz w:val="24"/>
          <w:szCs w:val="24"/>
        </w:rPr>
        <w:t>, and ability to work strongly on a team.</w:t>
      </w:r>
    </w:p>
    <w:p w14:paraId="68145011" w14:textId="77777777" w:rsidR="0035797A" w:rsidRDefault="0035797A" w:rsidP="0035797A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14:paraId="6E508752" w14:textId="2168359C" w:rsidR="0035797A" w:rsidRDefault="0035797A" w:rsidP="0035797A">
      <w:pPr>
        <w:spacing w:line="276" w:lineRule="auto"/>
        <w:rPr>
          <w:sz w:val="24"/>
          <w:szCs w:val="24"/>
        </w:rPr>
      </w:pPr>
      <w:r w:rsidRPr="007058D9">
        <w:rPr>
          <w:sz w:val="24"/>
          <w:szCs w:val="24"/>
        </w:rPr>
        <w:t>Having interned in the Office of Mainland Southeast Asia at the U.S. Department of State,</w:t>
      </w:r>
      <w:r>
        <w:rPr>
          <w:sz w:val="24"/>
          <w:szCs w:val="24"/>
        </w:rPr>
        <w:t xml:space="preserve"> I am familiar with the dynamics affecting U.S. foreign policy goals in this area. As an intern, for example, I drafted Congressional correspondence and documents for the interagency describing</w:t>
      </w:r>
      <w:r w:rsidR="00F96546">
        <w:rPr>
          <w:sz w:val="24"/>
          <w:szCs w:val="24"/>
        </w:rPr>
        <w:t xml:space="preserve"> U.S. policy toward Burma; one such</w:t>
      </w:r>
      <w:r>
        <w:rPr>
          <w:sz w:val="24"/>
          <w:szCs w:val="24"/>
        </w:rPr>
        <w:t xml:space="preserve"> docum</w:t>
      </w:r>
      <w:r w:rsidR="00F96546">
        <w:rPr>
          <w:sz w:val="24"/>
          <w:szCs w:val="24"/>
        </w:rPr>
        <w:t>ent</w:t>
      </w:r>
      <w:r>
        <w:rPr>
          <w:sz w:val="24"/>
          <w:szCs w:val="24"/>
        </w:rPr>
        <w:t xml:space="preserve"> included a response to a constituent concerned about ethnic conflict in Burma. I also worked as an EAP staff assistant for a period spanning seven days, processing documents in preparation for Secretary John Kerry’s and Assistant Secretary Daniel </w:t>
      </w:r>
      <w:proofErr w:type="spellStart"/>
      <w:r>
        <w:rPr>
          <w:sz w:val="24"/>
          <w:szCs w:val="24"/>
        </w:rPr>
        <w:t>Russel’s</w:t>
      </w:r>
      <w:proofErr w:type="spellEnd"/>
      <w:r>
        <w:rPr>
          <w:sz w:val="24"/>
          <w:szCs w:val="24"/>
        </w:rPr>
        <w:t xml:space="preserve"> travel to the region. This latter experience provided a broader view of the region’s issues.</w:t>
      </w:r>
    </w:p>
    <w:p w14:paraId="22644B41" w14:textId="77777777" w:rsidR="0035797A" w:rsidRDefault="0035797A" w:rsidP="0035797A">
      <w:pPr>
        <w:spacing w:line="276" w:lineRule="auto"/>
        <w:rPr>
          <w:sz w:val="24"/>
          <w:szCs w:val="24"/>
        </w:rPr>
      </w:pPr>
    </w:p>
    <w:p w14:paraId="7CA7B6D4" w14:textId="2E46A8F5" w:rsidR="0035797A" w:rsidRDefault="0035797A" w:rsidP="0035797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Along with my internship in EAP, my previous travel to Asia would prove valuable. While studying in Japan and South Korea</w:t>
      </w:r>
      <w:r w:rsidR="00906A12">
        <w:rPr>
          <w:sz w:val="24"/>
          <w:szCs w:val="24"/>
        </w:rPr>
        <w:t xml:space="preserve"> and traveling in Thailand</w:t>
      </w:r>
      <w:r>
        <w:rPr>
          <w:sz w:val="24"/>
          <w:szCs w:val="24"/>
        </w:rPr>
        <w:t>, I became familiar with the challenges of immersing oneself into an unfamiliar culture and language. I also became f</w:t>
      </w:r>
      <w:r w:rsidR="00906A12">
        <w:rPr>
          <w:sz w:val="24"/>
          <w:szCs w:val="24"/>
        </w:rPr>
        <w:t>amiliar, however, with the joy of</w:t>
      </w:r>
      <w:r>
        <w:rPr>
          <w:sz w:val="24"/>
          <w:szCs w:val="24"/>
        </w:rPr>
        <w:t xml:space="preserve"> </w:t>
      </w:r>
      <w:r w:rsidR="00906A12">
        <w:rPr>
          <w:sz w:val="24"/>
          <w:szCs w:val="24"/>
        </w:rPr>
        <w:t xml:space="preserve">moving past culture shock: </w:t>
      </w:r>
      <w:r>
        <w:rPr>
          <w:sz w:val="24"/>
          <w:szCs w:val="24"/>
        </w:rPr>
        <w:t>ga</w:t>
      </w:r>
      <w:r w:rsidR="00906A12">
        <w:rPr>
          <w:sz w:val="24"/>
          <w:szCs w:val="24"/>
        </w:rPr>
        <w:t>ining a different perspective. T</w:t>
      </w:r>
      <w:r>
        <w:rPr>
          <w:sz w:val="24"/>
          <w:szCs w:val="24"/>
        </w:rPr>
        <w:t>o this day, I maintain close contact with my host family</w:t>
      </w:r>
      <w:r w:rsidR="00906A12">
        <w:rPr>
          <w:sz w:val="24"/>
          <w:szCs w:val="24"/>
        </w:rPr>
        <w:t xml:space="preserve"> in South Korea</w:t>
      </w:r>
      <w:r>
        <w:rPr>
          <w:sz w:val="24"/>
          <w:szCs w:val="24"/>
        </w:rPr>
        <w:t>. These cross-cultural skills would serve me well in either the Consular or Public Affairs section.</w:t>
      </w:r>
    </w:p>
    <w:p w14:paraId="491DE863" w14:textId="77777777" w:rsidR="0035797A" w:rsidRDefault="0035797A" w:rsidP="0035797A">
      <w:pPr>
        <w:spacing w:line="276" w:lineRule="auto"/>
        <w:rPr>
          <w:sz w:val="24"/>
          <w:szCs w:val="24"/>
        </w:rPr>
      </w:pPr>
    </w:p>
    <w:p w14:paraId="1B690418" w14:textId="279EBCFF" w:rsidR="0035797A" w:rsidRPr="00050101" w:rsidRDefault="0035797A" w:rsidP="0035797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Finally, my internships working with Foreign Service Officers in EAP and student peers in a community development NGO in the Dominican Republic and </w:t>
      </w:r>
      <w:r w:rsidR="00906A12">
        <w:rPr>
          <w:sz w:val="24"/>
          <w:szCs w:val="24"/>
        </w:rPr>
        <w:t>Haiti</w:t>
      </w:r>
      <w:r>
        <w:rPr>
          <w:sz w:val="24"/>
          <w:szCs w:val="24"/>
        </w:rPr>
        <w:t xml:space="preserve"> highlight my </w:t>
      </w:r>
      <w:bookmarkStart w:id="0" w:name="_GoBack"/>
      <w:bookmarkEnd w:id="0"/>
      <w:r>
        <w:rPr>
          <w:sz w:val="24"/>
          <w:szCs w:val="24"/>
        </w:rPr>
        <w:t>ability to work as a team player. I handled visa requests</w:t>
      </w:r>
      <w:r w:rsidR="00906A12">
        <w:rPr>
          <w:sz w:val="24"/>
          <w:szCs w:val="24"/>
        </w:rPr>
        <w:t xml:space="preserve"> for Burma</w:t>
      </w:r>
      <w:r>
        <w:rPr>
          <w:sz w:val="24"/>
          <w:szCs w:val="24"/>
        </w:rPr>
        <w:t xml:space="preserve"> and maintained record via an Excel shee</w:t>
      </w:r>
      <w:r w:rsidR="00906A12">
        <w:rPr>
          <w:sz w:val="24"/>
          <w:szCs w:val="24"/>
        </w:rPr>
        <w:t>t, freeing the rest of the</w:t>
      </w:r>
      <w:r>
        <w:rPr>
          <w:sz w:val="24"/>
          <w:szCs w:val="24"/>
        </w:rPr>
        <w:t xml:space="preserve"> team to draft necessary documents. Similarly, in the Dominican Republic, I demonstrated flexibility by handling interviews and surveys conducted in Spanish – a personal strength – while m</w:t>
      </w:r>
      <w:r w:rsidR="00906A12">
        <w:rPr>
          <w:sz w:val="24"/>
          <w:szCs w:val="24"/>
        </w:rPr>
        <w:t xml:space="preserve">y partner drafted our results. </w:t>
      </w:r>
    </w:p>
    <w:p w14:paraId="26CED64D" w14:textId="77777777" w:rsidR="0035797A" w:rsidRDefault="0035797A" w:rsidP="0035797A">
      <w:pPr>
        <w:spacing w:line="276" w:lineRule="auto"/>
        <w:rPr>
          <w:sz w:val="24"/>
          <w:szCs w:val="24"/>
        </w:rPr>
      </w:pPr>
    </w:p>
    <w:p w14:paraId="680009AF" w14:textId="1D9AD77F" w:rsidR="0035797A" w:rsidRPr="00B60B37" w:rsidRDefault="0035797A" w:rsidP="0035797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Interning at the U.S. Mission in </w:t>
      </w:r>
      <w:r w:rsidR="006A60EB">
        <w:rPr>
          <w:sz w:val="24"/>
          <w:szCs w:val="24"/>
        </w:rPr>
        <w:t xml:space="preserve">Indonesia or Vietnam would </w:t>
      </w:r>
      <w:r w:rsidR="006A60EB" w:rsidRPr="006A60EB">
        <w:rPr>
          <w:b/>
          <w:sz w:val="24"/>
          <w:szCs w:val="24"/>
        </w:rPr>
        <w:t>(afford me a unique opportunity to meaningfully contribute, while developing valuable skills for future work in the U.S. Foreign Service</w:t>
      </w:r>
      <w:r w:rsidR="006A60EB">
        <w:rPr>
          <w:sz w:val="24"/>
          <w:szCs w:val="24"/>
        </w:rPr>
        <w:t>)</w:t>
      </w:r>
      <w:r>
        <w:rPr>
          <w:sz w:val="24"/>
          <w:szCs w:val="24"/>
        </w:rPr>
        <w:t>. I look forward to the possibility of using my regional familiarity, cul</w:t>
      </w:r>
      <w:r w:rsidR="006A60EB">
        <w:rPr>
          <w:sz w:val="24"/>
          <w:szCs w:val="24"/>
        </w:rPr>
        <w:t>tural adaptability, and team-oriented attitude to work toward</w:t>
      </w:r>
      <w:r>
        <w:rPr>
          <w:sz w:val="24"/>
          <w:szCs w:val="24"/>
        </w:rPr>
        <w:t xml:space="preserve"> fulfilling Mission goals. </w:t>
      </w:r>
    </w:p>
    <w:p w14:paraId="648063E0" w14:textId="77777777" w:rsidR="0035797A" w:rsidRDefault="0035797A">
      <w:pPr>
        <w:tabs>
          <w:tab w:val="left" w:pos="820"/>
        </w:tabs>
        <w:spacing w:before="19" w:line="260" w:lineRule="exact"/>
        <w:ind w:left="820" w:right="164" w:hanging="360"/>
        <w:rPr>
          <w:sz w:val="24"/>
          <w:szCs w:val="24"/>
        </w:rPr>
      </w:pPr>
    </w:p>
    <w:sectPr w:rsidR="0035797A" w:rsidSect="00906A1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4997C" w14:textId="77777777" w:rsidR="00D72769" w:rsidRDefault="00D72769">
      <w:r>
        <w:separator/>
      </w:r>
    </w:p>
  </w:endnote>
  <w:endnote w:type="continuationSeparator" w:id="0">
    <w:p w14:paraId="2AD5DDBF" w14:textId="77777777" w:rsidR="00D72769" w:rsidRDefault="00D7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C53EA" w14:textId="77777777" w:rsidR="00D72769" w:rsidRDefault="00D72769">
      <w:r>
        <w:separator/>
      </w:r>
    </w:p>
  </w:footnote>
  <w:footnote w:type="continuationSeparator" w:id="0">
    <w:p w14:paraId="480502E0" w14:textId="77777777" w:rsidR="00D72769" w:rsidRDefault="00D727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051F8" w14:textId="77777777" w:rsidR="00D26061" w:rsidRDefault="00D26061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13682" w14:textId="77777777" w:rsidR="00D26061" w:rsidRDefault="00D26061">
    <w:pPr>
      <w:spacing w:line="20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271FB" w14:textId="77777777" w:rsidR="00D26061" w:rsidRDefault="00D26061">
    <w:pPr>
      <w:spacing w:line="20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6C23"/>
    <w:multiLevelType w:val="hybridMultilevel"/>
    <w:tmpl w:val="8F68EE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EE315E"/>
    <w:multiLevelType w:val="hybridMultilevel"/>
    <w:tmpl w:val="411672E2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2">
    <w:nsid w:val="42DB0D53"/>
    <w:multiLevelType w:val="hybridMultilevel"/>
    <w:tmpl w:val="AA8086F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>
    <w:nsid w:val="4D353880"/>
    <w:multiLevelType w:val="hybridMultilevel"/>
    <w:tmpl w:val="AE8A71C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>
    <w:nsid w:val="600B4157"/>
    <w:multiLevelType w:val="hybridMultilevel"/>
    <w:tmpl w:val="CF8471E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5">
    <w:nsid w:val="759D5CAF"/>
    <w:multiLevelType w:val="multilevel"/>
    <w:tmpl w:val="FDD8DE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EE84D96"/>
    <w:multiLevelType w:val="hybridMultilevel"/>
    <w:tmpl w:val="7960F9C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21C"/>
    <w:rsid w:val="00165400"/>
    <w:rsid w:val="001C2078"/>
    <w:rsid w:val="00253345"/>
    <w:rsid w:val="00312E13"/>
    <w:rsid w:val="0035797A"/>
    <w:rsid w:val="003942E5"/>
    <w:rsid w:val="003D0722"/>
    <w:rsid w:val="00481EA4"/>
    <w:rsid w:val="004A39C6"/>
    <w:rsid w:val="005F52F6"/>
    <w:rsid w:val="0063121C"/>
    <w:rsid w:val="0069476E"/>
    <w:rsid w:val="006A60EB"/>
    <w:rsid w:val="00820A0A"/>
    <w:rsid w:val="00893BAF"/>
    <w:rsid w:val="008A71AD"/>
    <w:rsid w:val="008C3B86"/>
    <w:rsid w:val="00900313"/>
    <w:rsid w:val="00906A12"/>
    <w:rsid w:val="009E5E4C"/>
    <w:rsid w:val="00A23BA7"/>
    <w:rsid w:val="00AD06EA"/>
    <w:rsid w:val="00B42A7B"/>
    <w:rsid w:val="00D26061"/>
    <w:rsid w:val="00D72769"/>
    <w:rsid w:val="00D77AA9"/>
    <w:rsid w:val="00DE5D68"/>
    <w:rsid w:val="00E47D3B"/>
    <w:rsid w:val="00F96546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58F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eastAsia="MS Mincho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eastAsia="MS Mincho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eastAsia="MS Mincho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eastAsia="MS Gothic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MS Mincho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MS Mincho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MS Mincho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MS Gothic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A71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1AD"/>
  </w:style>
  <w:style w:type="paragraph" w:styleId="Footer">
    <w:name w:val="footer"/>
    <w:basedOn w:val="Normal"/>
    <w:link w:val="FooterChar"/>
    <w:uiPriority w:val="99"/>
    <w:unhideWhenUsed/>
    <w:rsid w:val="008A71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1AD"/>
  </w:style>
  <w:style w:type="paragraph" w:styleId="ListParagraph">
    <w:name w:val="List Paragraph"/>
    <w:basedOn w:val="Normal"/>
    <w:uiPriority w:val="34"/>
    <w:qFormat/>
    <w:rsid w:val="00D77A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5797A"/>
    <w:rPr>
      <w:rFonts w:ascii="Calibri" w:eastAsia="MS Mincho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35797A"/>
    <w:rPr>
      <w:rFonts w:ascii="Calibri" w:eastAsia="MS Mincho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inedoliz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F0AD4C3-4723-4603-8729-1D5BBAAD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PEAK6 Investments</Company>
  <LinksUpToDate>false</LinksUpToDate>
  <CharactersWithSpaces>10631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Pinedo</dc:creator>
  <cp:lastModifiedBy>wksadmin</cp:lastModifiedBy>
  <cp:revision>2</cp:revision>
  <dcterms:created xsi:type="dcterms:W3CDTF">2014-08-29T17:04:00Z</dcterms:created>
  <dcterms:modified xsi:type="dcterms:W3CDTF">2014-08-29T17:04:00Z</dcterms:modified>
</cp:coreProperties>
</file>