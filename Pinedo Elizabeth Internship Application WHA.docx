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26A2E" w14:textId="77777777" w:rsidR="0063121C" w:rsidRDefault="0063121C">
      <w:pPr>
        <w:spacing w:line="200" w:lineRule="exact"/>
      </w:pPr>
    </w:p>
    <w:p w14:paraId="52005A06" w14:textId="77777777" w:rsidR="0063121C" w:rsidRDefault="0063121C">
      <w:pPr>
        <w:spacing w:before="10" w:line="220" w:lineRule="exact"/>
        <w:rPr>
          <w:sz w:val="22"/>
          <w:szCs w:val="22"/>
        </w:rPr>
      </w:pPr>
    </w:p>
    <w:p w14:paraId="728A86FF" w14:textId="77777777" w:rsidR="0063121C" w:rsidRDefault="00312E13">
      <w:pPr>
        <w:spacing w:before="24"/>
        <w:ind w:left="3660" w:right="3807"/>
        <w:jc w:val="center"/>
        <w:rPr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z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b</w:t>
      </w:r>
      <w:r>
        <w:rPr>
          <w:b/>
          <w:sz w:val="28"/>
          <w:szCs w:val="28"/>
        </w:rPr>
        <w:t xml:space="preserve">eth </w:t>
      </w:r>
      <w:r>
        <w:rPr>
          <w:b/>
          <w:spacing w:val="-2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ne</w:t>
      </w:r>
      <w:r>
        <w:rPr>
          <w:b/>
          <w:spacing w:val="-3"/>
          <w:sz w:val="28"/>
          <w:szCs w:val="28"/>
        </w:rPr>
        <w:t>d</w:t>
      </w:r>
      <w:r>
        <w:rPr>
          <w:b/>
          <w:sz w:val="28"/>
          <w:szCs w:val="28"/>
        </w:rPr>
        <w:t>o</w:t>
      </w:r>
    </w:p>
    <w:p w14:paraId="4769D747" w14:textId="77777777" w:rsidR="0063121C" w:rsidRDefault="004A39C6">
      <w:pPr>
        <w:spacing w:line="260" w:lineRule="exact"/>
        <w:ind w:left="2090" w:right="2114"/>
        <w:jc w:val="center"/>
        <w:rPr>
          <w:sz w:val="24"/>
          <w:szCs w:val="24"/>
        </w:rPr>
      </w:pPr>
      <w:r>
        <w:rPr>
          <w:sz w:val="24"/>
          <w:szCs w:val="24"/>
        </w:rPr>
        <w:t>4003 Red River St, Apt 101A, Austin, TX 78751</w:t>
      </w:r>
    </w:p>
    <w:p w14:paraId="42749556" w14:textId="77777777" w:rsidR="0063121C" w:rsidRDefault="00312E13">
      <w:pPr>
        <w:ind w:left="2912" w:right="2872"/>
        <w:jc w:val="center"/>
        <w:rPr>
          <w:sz w:val="24"/>
          <w:szCs w:val="24"/>
        </w:rPr>
      </w:pPr>
      <w:r>
        <w:rPr>
          <w:sz w:val="24"/>
          <w:szCs w:val="24"/>
        </w:rPr>
        <w:t>317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366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3757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58"/>
          <w:sz w:val="24"/>
          <w:szCs w:val="24"/>
        </w:rPr>
        <w:t xml:space="preserve"> </w:t>
      </w:r>
      <w:hyperlink r:id="rId9">
        <w:r>
          <w:rPr>
            <w:sz w:val="24"/>
            <w:szCs w:val="24"/>
          </w:rPr>
          <w:t>pinedoli</w:t>
        </w:r>
        <w:r>
          <w:rPr>
            <w:spacing w:val="2"/>
            <w:sz w:val="24"/>
            <w:szCs w:val="24"/>
          </w:rPr>
          <w:t>z</w:t>
        </w:r>
        <w:r>
          <w:rPr>
            <w:sz w:val="24"/>
            <w:szCs w:val="24"/>
          </w:rPr>
          <w:t>@</w:t>
        </w:r>
        <w:r>
          <w:rPr>
            <w:spacing w:val="-3"/>
            <w:sz w:val="24"/>
            <w:szCs w:val="24"/>
          </w:rPr>
          <w:t>g</w:t>
        </w:r>
      </w:hyperlink>
      <w:hyperlink>
        <w:r>
          <w:rPr>
            <w:sz w:val="24"/>
            <w:szCs w:val="24"/>
          </w:rPr>
          <w:t>mail.com</w:t>
        </w:r>
      </w:hyperlink>
    </w:p>
    <w:p w14:paraId="0D91D638" w14:textId="77777777" w:rsidR="0063121C" w:rsidRDefault="0063121C">
      <w:pPr>
        <w:spacing w:before="1" w:line="280" w:lineRule="exact"/>
        <w:rPr>
          <w:sz w:val="28"/>
          <w:szCs w:val="28"/>
        </w:rPr>
      </w:pPr>
    </w:p>
    <w:p w14:paraId="2ED3CAE2" w14:textId="77777777" w:rsidR="0063121C" w:rsidRDefault="00312E13">
      <w:pPr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ED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TION</w:t>
      </w:r>
    </w:p>
    <w:p w14:paraId="0E1AFDD9" w14:textId="77777777" w:rsidR="00D77AA9" w:rsidRPr="00820A0A" w:rsidRDefault="009E5E4C" w:rsidP="00D77AA9">
      <w:pPr>
        <w:spacing w:line="260" w:lineRule="exact"/>
        <w:ind w:left="460"/>
        <w:rPr>
          <w:sz w:val="24"/>
          <w:szCs w:val="24"/>
        </w:rPr>
      </w:pPr>
      <w:r>
        <w:rPr>
          <w:b/>
          <w:sz w:val="24"/>
          <w:szCs w:val="24"/>
        </w:rPr>
        <w:t>University of Texas</w:t>
      </w:r>
      <w:r w:rsidR="00D77AA9">
        <w:rPr>
          <w:b/>
          <w:sz w:val="24"/>
          <w:szCs w:val="24"/>
        </w:rPr>
        <w:t xml:space="preserve"> at Austin</w:t>
      </w:r>
      <w:r w:rsidRPr="00B42A7B">
        <w:rPr>
          <w:b/>
          <w:sz w:val="24"/>
          <w:szCs w:val="24"/>
        </w:rPr>
        <w:t xml:space="preserve">, </w:t>
      </w:r>
      <w:r w:rsidR="00AD06EA" w:rsidRPr="00820A0A">
        <w:rPr>
          <w:b/>
          <w:spacing w:val="-2"/>
          <w:sz w:val="24"/>
          <w:szCs w:val="24"/>
        </w:rPr>
        <w:t>LBJ</w:t>
      </w:r>
      <w:r w:rsidR="00D77AA9" w:rsidRPr="00820A0A">
        <w:rPr>
          <w:b/>
          <w:spacing w:val="-2"/>
          <w:sz w:val="24"/>
          <w:szCs w:val="24"/>
        </w:rPr>
        <w:t xml:space="preserve"> School of Public Affai</w:t>
      </w:r>
      <w:r w:rsidR="00B42A7B" w:rsidRPr="00820A0A">
        <w:rPr>
          <w:b/>
          <w:spacing w:val="-2"/>
          <w:sz w:val="24"/>
          <w:szCs w:val="24"/>
        </w:rPr>
        <w:t>rs,</w:t>
      </w:r>
      <w:r w:rsidR="00B42A7B">
        <w:rPr>
          <w:b/>
          <w:spacing w:val="-2"/>
          <w:sz w:val="24"/>
          <w:szCs w:val="24"/>
        </w:rPr>
        <w:t xml:space="preserve"> </w:t>
      </w:r>
      <w:r w:rsidR="00D77AA9">
        <w:rPr>
          <w:spacing w:val="-2"/>
          <w:sz w:val="24"/>
          <w:szCs w:val="24"/>
        </w:rPr>
        <w:t>Austin, TX</w:t>
      </w:r>
      <w:r w:rsidR="00820A0A">
        <w:rPr>
          <w:spacing w:val="-2"/>
          <w:sz w:val="24"/>
          <w:szCs w:val="24"/>
        </w:rPr>
        <w:t xml:space="preserve">                     </w:t>
      </w:r>
      <w:r w:rsidR="00820A0A" w:rsidRPr="00820A0A">
        <w:rPr>
          <w:i/>
          <w:spacing w:val="-2"/>
          <w:sz w:val="24"/>
          <w:szCs w:val="24"/>
        </w:rPr>
        <w:t xml:space="preserve"> </w:t>
      </w:r>
      <w:r w:rsidR="00820A0A" w:rsidRPr="00820A0A">
        <w:rPr>
          <w:spacing w:val="-2"/>
          <w:sz w:val="24"/>
          <w:szCs w:val="24"/>
        </w:rPr>
        <w:t>Expected May 2016</w:t>
      </w:r>
    </w:p>
    <w:p w14:paraId="3C8914B8" w14:textId="77777777" w:rsidR="009E5E4C" w:rsidRPr="00AD06EA" w:rsidRDefault="00B42A7B" w:rsidP="00B42A7B">
      <w:pPr>
        <w:ind w:left="520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MA, Global Policy Studies</w:t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 w:rsidRPr="00AD06EA">
        <w:rPr>
          <w:spacing w:val="-2"/>
          <w:sz w:val="24"/>
          <w:szCs w:val="24"/>
        </w:rPr>
        <w:t xml:space="preserve">        </w:t>
      </w:r>
      <w:r w:rsidR="00820A0A">
        <w:rPr>
          <w:spacing w:val="-2"/>
          <w:sz w:val="24"/>
          <w:szCs w:val="24"/>
        </w:rPr>
        <w:t xml:space="preserve">                    </w:t>
      </w:r>
    </w:p>
    <w:p w14:paraId="71ECBB18" w14:textId="77777777" w:rsidR="00B42A7B" w:rsidRPr="00B42A7B" w:rsidRDefault="00B42A7B" w:rsidP="00B42A7B">
      <w:pPr>
        <w:ind w:left="520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Concentration: Security, Law, and Diplomacy</w:t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  <w:t xml:space="preserve">        </w:t>
      </w:r>
    </w:p>
    <w:p w14:paraId="21D28946" w14:textId="77777777" w:rsidR="00B42A7B" w:rsidRDefault="00B42A7B" w:rsidP="004A39C6">
      <w:pPr>
        <w:spacing w:line="280" w:lineRule="exact"/>
        <w:ind w:left="1180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Thomas R. Pickering Foreign Affairs Fellow</w:t>
      </w:r>
    </w:p>
    <w:p w14:paraId="24E8F828" w14:textId="77777777" w:rsidR="009E5E4C" w:rsidRPr="00D77AA9" w:rsidRDefault="009E5E4C" w:rsidP="00B42A7B">
      <w:pPr>
        <w:tabs>
          <w:tab w:val="left" w:pos="1540"/>
        </w:tabs>
        <w:spacing w:before="3"/>
        <w:ind w:right="364"/>
        <w:jc w:val="both"/>
        <w:rPr>
          <w:i/>
          <w:sz w:val="24"/>
          <w:szCs w:val="24"/>
        </w:rPr>
      </w:pPr>
    </w:p>
    <w:p w14:paraId="1884D313" w14:textId="77777777" w:rsidR="0063121C" w:rsidRPr="00820A0A" w:rsidRDefault="00312E13">
      <w:pPr>
        <w:spacing w:line="260" w:lineRule="exact"/>
        <w:ind w:left="460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th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si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y</w:t>
      </w:r>
      <w:r>
        <w:rPr>
          <w:sz w:val="24"/>
          <w:szCs w:val="24"/>
        </w:rPr>
        <w:t>, Ev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nston,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IL </w:t>
      </w:r>
      <w:r w:rsidR="00D77AA9">
        <w:rPr>
          <w:i/>
          <w:sz w:val="24"/>
          <w:szCs w:val="24"/>
        </w:rPr>
        <w:tab/>
      </w:r>
      <w:r w:rsidR="00D77AA9">
        <w:rPr>
          <w:i/>
          <w:sz w:val="24"/>
          <w:szCs w:val="24"/>
        </w:rPr>
        <w:tab/>
      </w:r>
      <w:r w:rsidR="00D77AA9">
        <w:rPr>
          <w:i/>
          <w:sz w:val="24"/>
          <w:szCs w:val="24"/>
        </w:rPr>
        <w:tab/>
      </w:r>
      <w:r w:rsidR="00D77AA9">
        <w:rPr>
          <w:i/>
          <w:sz w:val="24"/>
          <w:szCs w:val="24"/>
        </w:rPr>
        <w:tab/>
      </w:r>
      <w:r w:rsidR="00D77AA9">
        <w:rPr>
          <w:i/>
          <w:sz w:val="24"/>
          <w:szCs w:val="24"/>
        </w:rPr>
        <w:tab/>
      </w:r>
      <w:r w:rsidR="00D77AA9" w:rsidRPr="00AD06EA">
        <w:rPr>
          <w:sz w:val="24"/>
          <w:szCs w:val="24"/>
        </w:rPr>
        <w:t xml:space="preserve">           </w:t>
      </w:r>
      <w:r w:rsidR="00820A0A">
        <w:rPr>
          <w:sz w:val="24"/>
          <w:szCs w:val="24"/>
        </w:rPr>
        <w:t xml:space="preserve">                    </w:t>
      </w:r>
      <w:r w:rsidRPr="00820A0A">
        <w:rPr>
          <w:spacing w:val="-1"/>
          <w:sz w:val="24"/>
          <w:szCs w:val="24"/>
        </w:rPr>
        <w:t>J</w:t>
      </w:r>
      <w:r w:rsidRPr="00820A0A">
        <w:rPr>
          <w:sz w:val="24"/>
          <w:szCs w:val="24"/>
        </w:rPr>
        <w:t>un</w:t>
      </w:r>
      <w:r w:rsidR="00B42A7B" w:rsidRPr="00820A0A">
        <w:rPr>
          <w:sz w:val="24"/>
          <w:szCs w:val="24"/>
        </w:rPr>
        <w:t>e</w:t>
      </w:r>
      <w:r w:rsidRPr="00820A0A">
        <w:rPr>
          <w:spacing w:val="3"/>
          <w:sz w:val="24"/>
          <w:szCs w:val="24"/>
        </w:rPr>
        <w:t xml:space="preserve"> </w:t>
      </w:r>
      <w:r w:rsidRPr="00820A0A">
        <w:rPr>
          <w:sz w:val="24"/>
          <w:szCs w:val="24"/>
        </w:rPr>
        <w:t>2014</w:t>
      </w:r>
    </w:p>
    <w:p w14:paraId="3AA250C0" w14:textId="77777777" w:rsidR="0063121C" w:rsidRDefault="00312E13">
      <w:pPr>
        <w:ind w:left="520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 w:rsidR="00D77AA9">
        <w:rPr>
          <w:sz w:val="24"/>
          <w:szCs w:val="24"/>
        </w:rPr>
        <w:t>A</w:t>
      </w:r>
      <w:r>
        <w:rPr>
          <w:sz w:val="24"/>
          <w:szCs w:val="24"/>
        </w:rPr>
        <w:t>, Anthropol</w:t>
      </w:r>
      <w:r>
        <w:rPr>
          <w:spacing w:val="2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 w:rsidR="009E5E4C">
        <w:rPr>
          <w:spacing w:val="-5"/>
          <w:sz w:val="24"/>
          <w:szCs w:val="24"/>
        </w:rPr>
        <w:t xml:space="preserve">with Honors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y</w:t>
      </w:r>
    </w:p>
    <w:p w14:paraId="0000AF38" w14:textId="77777777" w:rsidR="0063121C" w:rsidRDefault="00312E13">
      <w:pPr>
        <w:tabs>
          <w:tab w:val="left" w:pos="1540"/>
        </w:tabs>
        <w:spacing w:before="3"/>
        <w:ind w:left="1540" w:right="364" w:hanging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>GPA: 3.8</w:t>
      </w:r>
      <w:r w:rsidR="009E5E4C">
        <w:rPr>
          <w:sz w:val="24"/>
          <w:szCs w:val="24"/>
        </w:rPr>
        <w:t>7</w:t>
      </w:r>
      <w:r>
        <w:rPr>
          <w:i/>
          <w:sz w:val="24"/>
          <w:szCs w:val="24"/>
        </w:rPr>
        <w:t xml:space="preserve">, </w:t>
      </w:r>
      <w:r w:rsidR="00D77AA9">
        <w:rPr>
          <w:i/>
          <w:sz w:val="24"/>
          <w:szCs w:val="24"/>
        </w:rPr>
        <w:t>magna cum l</w:t>
      </w:r>
      <w:r w:rsidR="009E5E4C">
        <w:rPr>
          <w:i/>
          <w:sz w:val="24"/>
          <w:szCs w:val="24"/>
        </w:rPr>
        <w:t>aude, Phi Beta Kappa</w:t>
      </w:r>
      <w:r w:rsidR="00D77AA9">
        <w:rPr>
          <w:i/>
          <w:sz w:val="24"/>
          <w:szCs w:val="24"/>
        </w:rPr>
        <w:t>.</w:t>
      </w:r>
    </w:p>
    <w:p w14:paraId="354EA62D" w14:textId="77777777" w:rsidR="00D77AA9" w:rsidRPr="00D77AA9" w:rsidRDefault="00D77AA9" w:rsidP="00D222DB">
      <w:pPr>
        <w:tabs>
          <w:tab w:val="left" w:pos="1540"/>
        </w:tabs>
        <w:spacing w:before="3"/>
        <w:ind w:left="1540" w:right="364" w:hanging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Honors Thesis: </w:t>
      </w:r>
      <w:r>
        <w:rPr>
          <w:i/>
          <w:sz w:val="24"/>
          <w:szCs w:val="24"/>
        </w:rPr>
        <w:t>The College Application Experien</w:t>
      </w:r>
      <w:r w:rsidR="004A39C6">
        <w:rPr>
          <w:i/>
          <w:sz w:val="24"/>
          <w:szCs w:val="24"/>
        </w:rPr>
        <w:t>ce:</w:t>
      </w:r>
      <w:r w:rsidR="00D222DB">
        <w:rPr>
          <w:i/>
          <w:sz w:val="24"/>
          <w:szCs w:val="24"/>
        </w:rPr>
        <w:t xml:space="preserve"> Narratives of Working Class </w:t>
      </w:r>
      <w:r>
        <w:rPr>
          <w:i/>
          <w:sz w:val="24"/>
          <w:szCs w:val="24"/>
        </w:rPr>
        <w:t xml:space="preserve">Students </w:t>
      </w:r>
    </w:p>
    <w:p w14:paraId="2549D3FC" w14:textId="77777777" w:rsidR="0063121C" w:rsidRDefault="0063121C">
      <w:pPr>
        <w:spacing w:before="1" w:line="280" w:lineRule="exact"/>
        <w:rPr>
          <w:sz w:val="28"/>
          <w:szCs w:val="28"/>
        </w:rPr>
      </w:pPr>
    </w:p>
    <w:p w14:paraId="1C561E53" w14:textId="77777777" w:rsidR="00D77AA9" w:rsidRDefault="00312E13" w:rsidP="00D77AA9">
      <w:pPr>
        <w:ind w:left="100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 xml:space="preserve">IONAL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XPERIENCE</w:t>
      </w:r>
    </w:p>
    <w:p w14:paraId="2ED61D56" w14:textId="77777777" w:rsidR="004A39C6" w:rsidRPr="00820A0A" w:rsidRDefault="00AD06EA" w:rsidP="004A39C6">
      <w:pPr>
        <w:spacing w:line="260" w:lineRule="exact"/>
        <w:ind w:left="460"/>
        <w:rPr>
          <w:i/>
          <w:sz w:val="24"/>
          <w:szCs w:val="24"/>
        </w:rPr>
      </w:pPr>
      <w:r>
        <w:rPr>
          <w:b/>
          <w:spacing w:val="1"/>
          <w:sz w:val="24"/>
          <w:szCs w:val="24"/>
        </w:rPr>
        <w:t xml:space="preserve">U.S. Department of </w:t>
      </w:r>
      <w:r w:rsidRPr="00820A0A">
        <w:rPr>
          <w:b/>
          <w:spacing w:val="1"/>
          <w:sz w:val="24"/>
          <w:szCs w:val="24"/>
        </w:rPr>
        <w:t>State</w:t>
      </w:r>
      <w:r w:rsidR="00820A0A" w:rsidRPr="00820A0A">
        <w:rPr>
          <w:b/>
          <w:spacing w:val="1"/>
          <w:sz w:val="24"/>
          <w:szCs w:val="24"/>
        </w:rPr>
        <w:t>, Office of Mainland Southeast Asia,</w:t>
      </w:r>
      <w:r w:rsidR="00820A0A">
        <w:rPr>
          <w:spacing w:val="1"/>
          <w:sz w:val="24"/>
          <w:szCs w:val="24"/>
        </w:rPr>
        <w:t xml:space="preserve"> Washington D.C.</w:t>
      </w:r>
      <w:r w:rsidR="00820A0A" w:rsidRPr="00820A0A">
        <w:rPr>
          <w:i/>
          <w:spacing w:val="1"/>
          <w:sz w:val="24"/>
          <w:szCs w:val="24"/>
        </w:rPr>
        <w:t xml:space="preserve"> </w:t>
      </w:r>
      <w:r w:rsidR="00820A0A">
        <w:rPr>
          <w:i/>
          <w:spacing w:val="1"/>
          <w:sz w:val="24"/>
          <w:szCs w:val="24"/>
        </w:rPr>
        <w:tab/>
        <w:t xml:space="preserve">       </w:t>
      </w:r>
      <w:r w:rsidR="004A39C6" w:rsidRPr="00820A0A">
        <w:rPr>
          <w:spacing w:val="-1"/>
          <w:sz w:val="24"/>
          <w:szCs w:val="24"/>
        </w:rPr>
        <w:t>J</w:t>
      </w:r>
      <w:r w:rsidR="004A39C6" w:rsidRPr="00820A0A">
        <w:rPr>
          <w:sz w:val="24"/>
          <w:szCs w:val="24"/>
        </w:rPr>
        <w:t>une – Aug. 2014</w:t>
      </w:r>
    </w:p>
    <w:p w14:paraId="67303525" w14:textId="77777777" w:rsidR="004A39C6" w:rsidRPr="00820A0A" w:rsidRDefault="004A39C6" w:rsidP="004A39C6">
      <w:pPr>
        <w:spacing w:before="5"/>
        <w:ind w:left="460"/>
        <w:rPr>
          <w:b/>
          <w:sz w:val="24"/>
          <w:szCs w:val="24"/>
        </w:rPr>
      </w:pPr>
      <w:r w:rsidRPr="00820A0A">
        <w:rPr>
          <w:b/>
          <w:sz w:val="24"/>
          <w:szCs w:val="24"/>
        </w:rPr>
        <w:t>Intern</w:t>
      </w:r>
    </w:p>
    <w:p w14:paraId="3F73C287" w14:textId="77777777" w:rsidR="00F343EC" w:rsidRDefault="00F343EC" w:rsidP="00F343EC">
      <w:pPr>
        <w:spacing w:line="280" w:lineRule="exact"/>
        <w:ind w:left="1180"/>
        <w:rPr>
          <w:spacing w:val="1"/>
          <w:position w:val="-1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 xml:space="preserve">Drafted Congressional correspondence and documents for the interagency detailing U.S. policy </w:t>
      </w:r>
    </w:p>
    <w:p w14:paraId="56FA9912" w14:textId="77777777" w:rsidR="00F343EC" w:rsidRPr="00D26061" w:rsidRDefault="00F343EC" w:rsidP="00F343EC">
      <w:pPr>
        <w:spacing w:line="280" w:lineRule="exact"/>
        <w:ind w:left="1180" w:firstLine="260"/>
        <w:rPr>
          <w:spacing w:val="1"/>
          <w:position w:val="-1"/>
          <w:sz w:val="24"/>
          <w:szCs w:val="24"/>
        </w:rPr>
      </w:pPr>
      <w:r>
        <w:rPr>
          <w:spacing w:val="1"/>
          <w:position w:val="-1"/>
          <w:sz w:val="24"/>
          <w:szCs w:val="24"/>
        </w:rPr>
        <w:t xml:space="preserve">  toward Burma</w:t>
      </w:r>
    </w:p>
    <w:p w14:paraId="66CF342F" w14:textId="77777777" w:rsidR="00F343EC" w:rsidRDefault="00F343EC" w:rsidP="00F343EC">
      <w:pPr>
        <w:tabs>
          <w:tab w:val="left" w:pos="1540"/>
        </w:tabs>
        <w:spacing w:before="22" w:line="260" w:lineRule="exact"/>
        <w:ind w:left="1540" w:right="224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Organized interagency Burma Assistance Working Group session on health issues for the Senior Advisor for Burma</w:t>
      </w:r>
    </w:p>
    <w:p w14:paraId="3611D773" w14:textId="2880364F" w:rsidR="00F343EC" w:rsidRDefault="00F343EC" w:rsidP="00F343EC">
      <w:pPr>
        <w:tabs>
          <w:tab w:val="left" w:pos="1540"/>
        </w:tabs>
        <w:spacing w:before="22" w:line="260" w:lineRule="exact"/>
        <w:ind w:left="1540" w:right="224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 xml:space="preserve">Assisted U.S. government officials in securing Burmese visas </w:t>
      </w:r>
      <w:r w:rsidR="00FB460C">
        <w:rPr>
          <w:sz w:val="24"/>
          <w:szCs w:val="24"/>
        </w:rPr>
        <w:t>and maintained record via spread</w:t>
      </w:r>
      <w:r>
        <w:rPr>
          <w:sz w:val="24"/>
          <w:szCs w:val="24"/>
        </w:rPr>
        <w:t>sheet</w:t>
      </w:r>
    </w:p>
    <w:p w14:paraId="65833197" w14:textId="77777777" w:rsidR="004A39C6" w:rsidRPr="00D77AA9" w:rsidRDefault="004A39C6" w:rsidP="00D77AA9">
      <w:pPr>
        <w:ind w:left="100"/>
        <w:rPr>
          <w:b/>
          <w:sz w:val="24"/>
          <w:szCs w:val="24"/>
        </w:rPr>
      </w:pPr>
    </w:p>
    <w:p w14:paraId="75124D63" w14:textId="77777777" w:rsidR="0063121C" w:rsidRPr="00820A0A" w:rsidRDefault="00312E13">
      <w:pPr>
        <w:spacing w:line="260" w:lineRule="exact"/>
        <w:ind w:left="460"/>
        <w:rPr>
          <w:i/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ial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 Domi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Republic                  </w:t>
      </w:r>
      <w:r>
        <w:rPr>
          <w:spacing w:val="3"/>
          <w:sz w:val="24"/>
          <w:szCs w:val="24"/>
        </w:rPr>
        <w:t xml:space="preserve"> </w:t>
      </w:r>
      <w:r w:rsidR="00820A0A">
        <w:rPr>
          <w:spacing w:val="3"/>
          <w:sz w:val="24"/>
          <w:szCs w:val="24"/>
        </w:rPr>
        <w:t xml:space="preserve">                     </w:t>
      </w:r>
      <w:r w:rsidRPr="00820A0A">
        <w:rPr>
          <w:spacing w:val="-1"/>
          <w:sz w:val="24"/>
          <w:szCs w:val="24"/>
        </w:rPr>
        <w:t>J</w:t>
      </w:r>
      <w:r w:rsidR="00B42A7B" w:rsidRPr="00820A0A">
        <w:rPr>
          <w:sz w:val="24"/>
          <w:szCs w:val="24"/>
        </w:rPr>
        <w:t>une</w:t>
      </w:r>
      <w:r w:rsidRPr="00820A0A">
        <w:rPr>
          <w:sz w:val="24"/>
          <w:szCs w:val="24"/>
        </w:rPr>
        <w:t xml:space="preserve"> – Aug. 2013</w:t>
      </w:r>
    </w:p>
    <w:p w14:paraId="5A2FBF82" w14:textId="77777777" w:rsidR="0063121C" w:rsidRPr="00820A0A" w:rsidRDefault="00312E13">
      <w:pPr>
        <w:spacing w:before="5"/>
        <w:ind w:left="460"/>
        <w:rPr>
          <w:b/>
          <w:sz w:val="24"/>
          <w:szCs w:val="24"/>
        </w:rPr>
      </w:pPr>
      <w:r w:rsidRPr="00820A0A">
        <w:rPr>
          <w:b/>
          <w:sz w:val="24"/>
          <w:szCs w:val="24"/>
        </w:rPr>
        <w:t>Grassroo</w:t>
      </w:r>
      <w:r w:rsidRPr="00820A0A">
        <w:rPr>
          <w:b/>
          <w:spacing w:val="1"/>
          <w:sz w:val="24"/>
          <w:szCs w:val="24"/>
        </w:rPr>
        <w:t>t</w:t>
      </w:r>
      <w:r w:rsidRPr="00820A0A">
        <w:rPr>
          <w:b/>
          <w:sz w:val="24"/>
          <w:szCs w:val="24"/>
        </w:rPr>
        <w:t xml:space="preserve">s </w:t>
      </w:r>
      <w:r w:rsidRPr="00820A0A">
        <w:rPr>
          <w:b/>
          <w:spacing w:val="1"/>
          <w:sz w:val="24"/>
          <w:szCs w:val="24"/>
        </w:rPr>
        <w:t>C</w:t>
      </w:r>
      <w:r w:rsidRPr="00820A0A">
        <w:rPr>
          <w:b/>
          <w:spacing w:val="-2"/>
          <w:sz w:val="24"/>
          <w:szCs w:val="24"/>
        </w:rPr>
        <w:t>o</w:t>
      </w:r>
      <w:r w:rsidRPr="00820A0A">
        <w:rPr>
          <w:b/>
          <w:sz w:val="24"/>
          <w:szCs w:val="24"/>
        </w:rPr>
        <w:t>m</w:t>
      </w:r>
      <w:r w:rsidRPr="00820A0A">
        <w:rPr>
          <w:b/>
          <w:spacing w:val="3"/>
          <w:sz w:val="24"/>
          <w:szCs w:val="24"/>
        </w:rPr>
        <w:t>m</w:t>
      </w:r>
      <w:r w:rsidRPr="00820A0A">
        <w:rPr>
          <w:b/>
          <w:spacing w:val="-1"/>
          <w:sz w:val="24"/>
          <w:szCs w:val="24"/>
        </w:rPr>
        <w:t>u</w:t>
      </w:r>
      <w:r w:rsidRPr="00820A0A">
        <w:rPr>
          <w:b/>
          <w:spacing w:val="1"/>
          <w:sz w:val="24"/>
          <w:szCs w:val="24"/>
        </w:rPr>
        <w:t>n</w:t>
      </w:r>
      <w:r w:rsidRPr="00820A0A">
        <w:rPr>
          <w:b/>
          <w:sz w:val="24"/>
          <w:szCs w:val="24"/>
        </w:rPr>
        <w:t>i</w:t>
      </w:r>
      <w:r w:rsidRPr="00820A0A">
        <w:rPr>
          <w:b/>
          <w:spacing w:val="1"/>
          <w:sz w:val="24"/>
          <w:szCs w:val="24"/>
        </w:rPr>
        <w:t>t</w:t>
      </w:r>
      <w:r w:rsidRPr="00820A0A">
        <w:rPr>
          <w:b/>
          <w:sz w:val="24"/>
          <w:szCs w:val="24"/>
        </w:rPr>
        <w:t>y</w:t>
      </w:r>
      <w:r w:rsidRPr="00820A0A">
        <w:rPr>
          <w:b/>
          <w:spacing w:val="-3"/>
          <w:sz w:val="24"/>
          <w:szCs w:val="24"/>
        </w:rPr>
        <w:t xml:space="preserve"> </w:t>
      </w:r>
      <w:r w:rsidRPr="00820A0A">
        <w:rPr>
          <w:b/>
          <w:sz w:val="24"/>
          <w:szCs w:val="24"/>
        </w:rPr>
        <w:t>Co</w:t>
      </w:r>
      <w:r w:rsidRPr="00820A0A">
        <w:rPr>
          <w:b/>
          <w:spacing w:val="1"/>
          <w:sz w:val="24"/>
          <w:szCs w:val="24"/>
        </w:rPr>
        <w:t>n</w:t>
      </w:r>
      <w:r w:rsidRPr="00820A0A">
        <w:rPr>
          <w:b/>
          <w:sz w:val="24"/>
          <w:szCs w:val="24"/>
        </w:rPr>
        <w:t>s</w:t>
      </w:r>
      <w:r w:rsidRPr="00820A0A">
        <w:rPr>
          <w:b/>
          <w:spacing w:val="1"/>
          <w:sz w:val="24"/>
          <w:szCs w:val="24"/>
        </w:rPr>
        <w:t>u</w:t>
      </w:r>
      <w:r w:rsidRPr="00820A0A">
        <w:rPr>
          <w:b/>
          <w:spacing w:val="-2"/>
          <w:sz w:val="24"/>
          <w:szCs w:val="24"/>
        </w:rPr>
        <w:t>l</w:t>
      </w:r>
      <w:r w:rsidRPr="00820A0A">
        <w:rPr>
          <w:b/>
          <w:sz w:val="24"/>
          <w:szCs w:val="24"/>
        </w:rPr>
        <w:t>ta</w:t>
      </w:r>
      <w:r w:rsidRPr="00820A0A">
        <w:rPr>
          <w:b/>
          <w:spacing w:val="1"/>
          <w:sz w:val="24"/>
          <w:szCs w:val="24"/>
        </w:rPr>
        <w:t>n</w:t>
      </w:r>
      <w:r w:rsidRPr="00820A0A">
        <w:rPr>
          <w:b/>
          <w:sz w:val="24"/>
          <w:szCs w:val="24"/>
        </w:rPr>
        <w:t>t</w:t>
      </w:r>
    </w:p>
    <w:p w14:paraId="74D2B178" w14:textId="77777777" w:rsidR="0063121C" w:rsidRDefault="00312E13">
      <w:pPr>
        <w:spacing w:line="280" w:lineRule="exact"/>
        <w:ind w:left="118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uppo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ted pov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4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v</w:t>
      </w:r>
      <w:r>
        <w:rPr>
          <w:spacing w:val="3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on 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f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 xml:space="preserve">ts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o</w:t>
      </w:r>
      <w:r>
        <w:rPr>
          <w:spacing w:val="2"/>
          <w:position w:val="-1"/>
          <w:sz w:val="24"/>
          <w:szCs w:val="24"/>
        </w:rPr>
        <w:t>u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 xml:space="preserve">h 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3"/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re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rship tr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in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in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he</w:t>
      </w:r>
    </w:p>
    <w:p w14:paraId="51EF413A" w14:textId="77777777" w:rsidR="0063121C" w:rsidRDefault="00312E13">
      <w:pPr>
        <w:spacing w:line="260" w:lineRule="exact"/>
        <w:ind w:left="1540"/>
        <w:rPr>
          <w:sz w:val="24"/>
          <w:szCs w:val="24"/>
        </w:rPr>
      </w:pPr>
      <w:proofErr w:type="spellStart"/>
      <w:r>
        <w:rPr>
          <w:sz w:val="24"/>
          <w:szCs w:val="24"/>
        </w:rPr>
        <w:t>Mi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roConsi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nment</w:t>
      </w:r>
      <w:proofErr w:type="spellEnd"/>
      <w:r>
        <w:rPr>
          <w:sz w:val="24"/>
          <w:szCs w:val="24"/>
        </w:rPr>
        <w:t xml:space="preserve"> Mo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</w:p>
    <w:p w14:paraId="62A638FE" w14:textId="77777777" w:rsidR="0063121C" w:rsidRDefault="00312E13">
      <w:pPr>
        <w:tabs>
          <w:tab w:val="left" w:pos="1540"/>
        </w:tabs>
        <w:spacing w:before="22" w:line="260" w:lineRule="exact"/>
        <w:ind w:left="1540" w:right="224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Col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ted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an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po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ntation of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icultur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produ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ine</w:t>
      </w:r>
    </w:p>
    <w:p w14:paraId="1DE549D5" w14:textId="77777777" w:rsidR="0063121C" w:rsidRDefault="00312E13">
      <w:pPr>
        <w:tabs>
          <w:tab w:val="left" w:pos="1540"/>
        </w:tabs>
        <w:spacing w:before="21" w:line="260" w:lineRule="exact"/>
        <w:ind w:left="1540" w:right="477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En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ies throu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 sm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le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onsult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ts,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te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prin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ples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 of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otourism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</w:p>
    <w:p w14:paraId="004E36E4" w14:textId="77777777" w:rsidR="0063121C" w:rsidRDefault="0063121C">
      <w:pPr>
        <w:spacing w:before="13" w:line="260" w:lineRule="exact"/>
        <w:rPr>
          <w:sz w:val="26"/>
          <w:szCs w:val="26"/>
        </w:rPr>
      </w:pPr>
    </w:p>
    <w:p w14:paraId="539C7961" w14:textId="77777777" w:rsidR="0063121C" w:rsidRPr="00820A0A" w:rsidRDefault="00312E13">
      <w:pPr>
        <w:ind w:left="460"/>
        <w:rPr>
          <w:i/>
          <w:sz w:val="24"/>
          <w:szCs w:val="24"/>
        </w:rPr>
      </w:pP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sti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te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ol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y 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rc</w:t>
      </w:r>
      <w:r>
        <w:rPr>
          <w:b/>
          <w:spacing w:val="3"/>
          <w:sz w:val="24"/>
          <w:szCs w:val="24"/>
        </w:rPr>
        <w:t>h</w:t>
      </w:r>
      <w:r>
        <w:rPr>
          <w:sz w:val="24"/>
          <w:szCs w:val="24"/>
        </w:rPr>
        <w:t>, Ev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nston</w:t>
      </w:r>
      <w:r w:rsidR="00820A0A"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IL                                         </w:t>
      </w:r>
      <w:r w:rsidR="00820A0A">
        <w:rPr>
          <w:sz w:val="24"/>
          <w:szCs w:val="24"/>
        </w:rPr>
        <w:t xml:space="preserve">                      </w:t>
      </w:r>
      <w:r w:rsidRPr="00820A0A">
        <w:rPr>
          <w:sz w:val="24"/>
          <w:szCs w:val="24"/>
        </w:rPr>
        <w:t>S</w:t>
      </w:r>
      <w:r w:rsidRPr="00820A0A">
        <w:rPr>
          <w:spacing w:val="-1"/>
          <w:sz w:val="24"/>
          <w:szCs w:val="24"/>
        </w:rPr>
        <w:t>e</w:t>
      </w:r>
      <w:r w:rsidRPr="00820A0A">
        <w:rPr>
          <w:sz w:val="24"/>
          <w:szCs w:val="24"/>
        </w:rPr>
        <w:t>p</w:t>
      </w:r>
      <w:r w:rsidR="00B42A7B" w:rsidRPr="00820A0A">
        <w:rPr>
          <w:sz w:val="24"/>
          <w:szCs w:val="24"/>
        </w:rPr>
        <w:t>t</w:t>
      </w:r>
      <w:r w:rsidRPr="00820A0A">
        <w:rPr>
          <w:sz w:val="24"/>
          <w:szCs w:val="24"/>
        </w:rPr>
        <w:t>. 2012 – Apr. 2013</w:t>
      </w:r>
    </w:p>
    <w:p w14:paraId="34E9730E" w14:textId="77777777" w:rsidR="0063121C" w:rsidRPr="00820A0A" w:rsidRDefault="00312E13">
      <w:pPr>
        <w:spacing w:before="5"/>
        <w:ind w:left="460"/>
        <w:rPr>
          <w:b/>
          <w:sz w:val="24"/>
          <w:szCs w:val="24"/>
        </w:rPr>
      </w:pPr>
      <w:r w:rsidRPr="00820A0A">
        <w:rPr>
          <w:b/>
          <w:sz w:val="24"/>
          <w:szCs w:val="24"/>
        </w:rPr>
        <w:t>R</w:t>
      </w:r>
      <w:r w:rsidRPr="00820A0A">
        <w:rPr>
          <w:b/>
          <w:spacing w:val="-1"/>
          <w:sz w:val="24"/>
          <w:szCs w:val="24"/>
        </w:rPr>
        <w:t>e</w:t>
      </w:r>
      <w:r w:rsidRPr="00820A0A">
        <w:rPr>
          <w:b/>
          <w:sz w:val="24"/>
          <w:szCs w:val="24"/>
        </w:rPr>
        <w:t>s</w:t>
      </w:r>
      <w:r w:rsidRPr="00820A0A">
        <w:rPr>
          <w:b/>
          <w:spacing w:val="-1"/>
          <w:sz w:val="24"/>
          <w:szCs w:val="24"/>
        </w:rPr>
        <w:t>e</w:t>
      </w:r>
      <w:r w:rsidRPr="00820A0A">
        <w:rPr>
          <w:b/>
          <w:sz w:val="24"/>
          <w:szCs w:val="24"/>
        </w:rPr>
        <w:t xml:space="preserve">arch </w:t>
      </w:r>
      <w:r w:rsidRPr="00820A0A">
        <w:rPr>
          <w:b/>
          <w:spacing w:val="1"/>
          <w:sz w:val="24"/>
          <w:szCs w:val="24"/>
        </w:rPr>
        <w:t>A</w:t>
      </w:r>
      <w:r w:rsidRPr="00820A0A">
        <w:rPr>
          <w:b/>
          <w:sz w:val="24"/>
          <w:szCs w:val="24"/>
        </w:rPr>
        <w:t>ss</w:t>
      </w:r>
      <w:r w:rsidRPr="00820A0A">
        <w:rPr>
          <w:b/>
          <w:spacing w:val="1"/>
          <w:sz w:val="24"/>
          <w:szCs w:val="24"/>
        </w:rPr>
        <w:t>i</w:t>
      </w:r>
      <w:r w:rsidRPr="00820A0A">
        <w:rPr>
          <w:b/>
          <w:sz w:val="24"/>
          <w:szCs w:val="24"/>
        </w:rPr>
        <w:t>sta</w:t>
      </w:r>
      <w:r w:rsidRPr="00820A0A">
        <w:rPr>
          <w:b/>
          <w:spacing w:val="1"/>
          <w:sz w:val="24"/>
          <w:szCs w:val="24"/>
        </w:rPr>
        <w:t>n</w:t>
      </w:r>
      <w:r w:rsidRPr="00820A0A">
        <w:rPr>
          <w:b/>
          <w:sz w:val="24"/>
          <w:szCs w:val="24"/>
        </w:rPr>
        <w:t>t</w:t>
      </w:r>
    </w:p>
    <w:p w14:paraId="7AEFA8C3" w14:textId="77777777" w:rsidR="0063121C" w:rsidRDefault="00312E13">
      <w:pPr>
        <w:tabs>
          <w:tab w:val="left" w:pos="1540"/>
        </w:tabs>
        <w:spacing w:before="19" w:line="260" w:lineRule="exact"/>
        <w:ind w:left="1540" w:right="603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nsc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udio 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 of stude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/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ther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lations</w:t>
      </w:r>
    </w:p>
    <w:p w14:paraId="572A4862" w14:textId="77777777" w:rsidR="0063121C" w:rsidRDefault="00312E13">
      <w:pPr>
        <w:tabs>
          <w:tab w:val="left" w:pos="1540"/>
        </w:tabs>
        <w:ind w:left="1540" w:right="244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 xml:space="preserve">Assisted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dshe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 det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ing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of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ourse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our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communi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f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rnia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C27C813" w14:textId="77777777" w:rsidR="0063121C" w:rsidRDefault="0063121C">
      <w:pPr>
        <w:spacing w:before="16" w:line="260" w:lineRule="exact"/>
        <w:rPr>
          <w:sz w:val="26"/>
          <w:szCs w:val="26"/>
        </w:rPr>
      </w:pPr>
    </w:p>
    <w:p w14:paraId="6D3326AA" w14:textId="77777777" w:rsidR="0063121C" w:rsidRPr="00AD06EA" w:rsidRDefault="00312E13">
      <w:pPr>
        <w:ind w:left="460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th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Su</w:t>
      </w:r>
      <w:r>
        <w:rPr>
          <w:b/>
          <w:spacing w:val="-1"/>
          <w:sz w:val="24"/>
          <w:szCs w:val="24"/>
        </w:rPr>
        <w:t>mme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pp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tu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ity</w:t>
      </w:r>
      <w:r>
        <w:rPr>
          <w:b/>
          <w:spacing w:val="-3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m</w:t>
      </w:r>
      <w:r>
        <w:rPr>
          <w:sz w:val="24"/>
          <w:szCs w:val="24"/>
        </w:rPr>
        <w:t>, 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nston</w:t>
      </w:r>
      <w:r w:rsidR="00820A0A"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IL      </w:t>
      </w:r>
      <w:r w:rsidR="00820A0A">
        <w:rPr>
          <w:spacing w:val="-1"/>
          <w:sz w:val="24"/>
          <w:szCs w:val="24"/>
        </w:rPr>
        <w:t xml:space="preserve">                    J</w:t>
      </w:r>
      <w:r w:rsidR="00B42A7B" w:rsidRPr="00AD06EA">
        <w:rPr>
          <w:sz w:val="24"/>
          <w:szCs w:val="24"/>
        </w:rPr>
        <w:t>une</w:t>
      </w:r>
      <w:r w:rsidRPr="00AD06EA">
        <w:rPr>
          <w:sz w:val="24"/>
          <w:szCs w:val="24"/>
        </w:rPr>
        <w:t xml:space="preserve"> – Aug. 2012</w:t>
      </w:r>
    </w:p>
    <w:p w14:paraId="5E5F3693" w14:textId="77777777" w:rsidR="0063121C" w:rsidRPr="00AD06EA" w:rsidRDefault="00312E13">
      <w:pPr>
        <w:spacing w:before="5"/>
        <w:ind w:left="460"/>
        <w:rPr>
          <w:sz w:val="24"/>
          <w:szCs w:val="24"/>
        </w:rPr>
      </w:pPr>
      <w:r w:rsidRPr="00AD06EA">
        <w:rPr>
          <w:b/>
          <w:spacing w:val="1"/>
          <w:sz w:val="24"/>
          <w:szCs w:val="24"/>
        </w:rPr>
        <w:t>S</w:t>
      </w:r>
      <w:r w:rsidRPr="00AD06EA">
        <w:rPr>
          <w:b/>
          <w:sz w:val="24"/>
          <w:szCs w:val="24"/>
        </w:rPr>
        <w:t>t</w:t>
      </w:r>
      <w:r w:rsidRPr="00AD06EA">
        <w:rPr>
          <w:b/>
          <w:spacing w:val="1"/>
          <w:sz w:val="24"/>
          <w:szCs w:val="24"/>
        </w:rPr>
        <w:t>u</w:t>
      </w:r>
      <w:r w:rsidRPr="00AD06EA">
        <w:rPr>
          <w:b/>
          <w:sz w:val="24"/>
          <w:szCs w:val="24"/>
        </w:rPr>
        <w:t>d</w:t>
      </w:r>
      <w:r w:rsidRPr="00AD06EA">
        <w:rPr>
          <w:b/>
          <w:spacing w:val="-1"/>
          <w:sz w:val="24"/>
          <w:szCs w:val="24"/>
        </w:rPr>
        <w:t>e</w:t>
      </w:r>
      <w:r w:rsidRPr="00AD06EA">
        <w:rPr>
          <w:b/>
          <w:spacing w:val="1"/>
          <w:sz w:val="24"/>
          <w:szCs w:val="24"/>
        </w:rPr>
        <w:t>n</w:t>
      </w:r>
      <w:r w:rsidRPr="00AD06EA">
        <w:rPr>
          <w:b/>
          <w:sz w:val="24"/>
          <w:szCs w:val="24"/>
        </w:rPr>
        <w:t xml:space="preserve">t </w:t>
      </w:r>
      <w:r w:rsidRPr="00AD06EA">
        <w:rPr>
          <w:b/>
          <w:spacing w:val="1"/>
          <w:sz w:val="24"/>
          <w:szCs w:val="24"/>
        </w:rPr>
        <w:t>R</w:t>
      </w:r>
      <w:r w:rsidRPr="00AD06EA">
        <w:rPr>
          <w:b/>
          <w:spacing w:val="-1"/>
          <w:sz w:val="24"/>
          <w:szCs w:val="24"/>
        </w:rPr>
        <w:t>e</w:t>
      </w:r>
      <w:r w:rsidRPr="00AD06EA">
        <w:rPr>
          <w:b/>
          <w:sz w:val="24"/>
          <w:szCs w:val="24"/>
        </w:rPr>
        <w:t>s</w:t>
      </w:r>
      <w:r w:rsidRPr="00AD06EA">
        <w:rPr>
          <w:b/>
          <w:spacing w:val="-1"/>
          <w:sz w:val="24"/>
          <w:szCs w:val="24"/>
        </w:rPr>
        <w:t>e</w:t>
      </w:r>
      <w:r w:rsidRPr="00AD06EA">
        <w:rPr>
          <w:b/>
          <w:sz w:val="24"/>
          <w:szCs w:val="24"/>
        </w:rPr>
        <w:t>arch</w:t>
      </w:r>
      <w:r w:rsidRPr="00AD06EA">
        <w:rPr>
          <w:b/>
          <w:spacing w:val="-1"/>
          <w:sz w:val="24"/>
          <w:szCs w:val="24"/>
        </w:rPr>
        <w:t>e</w:t>
      </w:r>
      <w:r w:rsidRPr="00AD06EA">
        <w:rPr>
          <w:b/>
          <w:sz w:val="24"/>
          <w:szCs w:val="24"/>
        </w:rPr>
        <w:t>r</w:t>
      </w:r>
    </w:p>
    <w:p w14:paraId="05BD981F" w14:textId="77777777" w:rsidR="0063121C" w:rsidRDefault="00312E13" w:rsidP="00820A0A">
      <w:pPr>
        <w:tabs>
          <w:tab w:val="left" w:pos="1540"/>
        </w:tabs>
        <w:spacing w:before="19" w:line="260" w:lineRule="exact"/>
        <w:ind w:left="1540" w:right="184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Condu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meta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rding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le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ntal invo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in edu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 w:rsidR="00DE5D68">
        <w:rPr>
          <w:sz w:val="24"/>
          <w:szCs w:val="24"/>
        </w:rPr>
        <w:t>s</w:t>
      </w:r>
      <w:r>
        <w:rPr>
          <w:sz w:val="24"/>
          <w:szCs w:val="24"/>
        </w:rPr>
        <w:t>/Me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Am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 in 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 w:rsidR="00820A0A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</w:p>
    <w:p w14:paraId="55819442" w14:textId="77777777" w:rsidR="0063121C" w:rsidRDefault="00312E13">
      <w:pPr>
        <w:spacing w:before="2"/>
        <w:ind w:left="11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nted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posium at the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nive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14:paraId="67218E40" w14:textId="77777777" w:rsidR="004A39C6" w:rsidRDefault="00312E13" w:rsidP="00820A0A">
      <w:pPr>
        <w:spacing w:line="260" w:lineRule="exact"/>
        <w:ind w:left="1502" w:right="1145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at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the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ROP </w:t>
      </w:r>
      <w:r>
        <w:rPr>
          <w:spacing w:val="4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mposium</w:t>
      </w:r>
    </w:p>
    <w:p w14:paraId="0D5B2B22" w14:textId="77777777" w:rsidR="004A39C6" w:rsidRPr="004A39C6" w:rsidRDefault="004A39C6" w:rsidP="004A39C6">
      <w:pPr>
        <w:spacing w:line="260" w:lineRule="exact"/>
        <w:ind w:left="1502" w:right="1145"/>
        <w:jc w:val="center"/>
        <w:rPr>
          <w:sz w:val="24"/>
          <w:szCs w:val="24"/>
        </w:rPr>
      </w:pPr>
    </w:p>
    <w:p w14:paraId="7D9270D1" w14:textId="77777777" w:rsidR="004A39C6" w:rsidRDefault="004A39C6">
      <w:pPr>
        <w:ind w:left="100"/>
        <w:rPr>
          <w:b/>
          <w:sz w:val="24"/>
          <w:szCs w:val="24"/>
        </w:rPr>
      </w:pPr>
    </w:p>
    <w:p w14:paraId="75FF0E57" w14:textId="77777777" w:rsidR="004A39C6" w:rsidRDefault="004A39C6" w:rsidP="00820A0A">
      <w:pPr>
        <w:tabs>
          <w:tab w:val="left" w:pos="1540"/>
        </w:tabs>
        <w:spacing w:before="20" w:line="260" w:lineRule="exact"/>
        <w:ind w:right="191"/>
        <w:rPr>
          <w:sz w:val="24"/>
          <w:szCs w:val="24"/>
        </w:rPr>
        <w:sectPr w:rsidR="004A39C6" w:rsidSect="00820A0A">
          <w:headerReference w:type="default" r:id="rId10"/>
          <w:pgSz w:w="12240" w:h="15840"/>
          <w:pgMar w:top="720" w:right="720" w:bottom="720" w:left="720" w:header="743" w:footer="0" w:gutter="0"/>
          <w:cols w:space="720"/>
        </w:sectPr>
      </w:pPr>
    </w:p>
    <w:p w14:paraId="54D608BB" w14:textId="77777777" w:rsidR="00820A0A" w:rsidRDefault="00820A0A" w:rsidP="00820A0A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LEA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ERS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IP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EX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E</w:t>
      </w:r>
    </w:p>
    <w:p w14:paraId="3219C1C8" w14:textId="77777777" w:rsidR="00820A0A" w:rsidRPr="00AD06EA" w:rsidRDefault="00820A0A" w:rsidP="00820A0A">
      <w:pPr>
        <w:spacing w:line="260" w:lineRule="exact"/>
        <w:ind w:left="460"/>
        <w:rPr>
          <w:sz w:val="24"/>
          <w:szCs w:val="24"/>
        </w:rPr>
      </w:pPr>
      <w:r>
        <w:rPr>
          <w:b/>
          <w:sz w:val="24"/>
          <w:szCs w:val="24"/>
        </w:rPr>
        <w:t>La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bd</w:t>
      </w:r>
      <w:r>
        <w:rPr>
          <w:b/>
          <w:sz w:val="24"/>
          <w:szCs w:val="24"/>
        </w:rPr>
        <w:t>a T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ta 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 xml:space="preserve">a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in</w:t>
      </w:r>
      <w:r>
        <w:rPr>
          <w:b/>
          <w:spacing w:val="1"/>
          <w:sz w:val="24"/>
          <w:szCs w:val="24"/>
        </w:rPr>
        <w:t xml:space="preserve"> S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ity, 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,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nston,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IL                         </w:t>
      </w:r>
      <w:r w:rsidRPr="00AD06EA">
        <w:rPr>
          <w:sz w:val="24"/>
          <w:szCs w:val="24"/>
        </w:rPr>
        <w:t>Apr. 2013</w:t>
      </w:r>
      <w:r w:rsidRPr="00AD06EA">
        <w:rPr>
          <w:spacing w:val="1"/>
          <w:sz w:val="24"/>
          <w:szCs w:val="24"/>
        </w:rPr>
        <w:t xml:space="preserve"> </w:t>
      </w:r>
      <w:r w:rsidRPr="00AD06EA">
        <w:rPr>
          <w:sz w:val="24"/>
          <w:szCs w:val="24"/>
        </w:rPr>
        <w:t>–</w:t>
      </w:r>
      <w:r w:rsidRPr="00AD06EA">
        <w:rPr>
          <w:spacing w:val="-1"/>
          <w:sz w:val="24"/>
          <w:szCs w:val="24"/>
        </w:rPr>
        <w:t xml:space="preserve"> </w:t>
      </w:r>
      <w:r w:rsidRPr="00AD06EA">
        <w:rPr>
          <w:sz w:val="24"/>
          <w:szCs w:val="24"/>
        </w:rPr>
        <w:t>June 2014</w:t>
      </w:r>
    </w:p>
    <w:p w14:paraId="212BD2F3" w14:textId="77777777" w:rsidR="00820A0A" w:rsidRPr="00AD06EA" w:rsidRDefault="00820A0A" w:rsidP="00820A0A">
      <w:pPr>
        <w:spacing w:before="5"/>
        <w:ind w:left="460"/>
        <w:rPr>
          <w:sz w:val="24"/>
          <w:szCs w:val="24"/>
        </w:rPr>
      </w:pPr>
      <w:r w:rsidRPr="00AD06EA">
        <w:rPr>
          <w:b/>
          <w:sz w:val="24"/>
          <w:szCs w:val="24"/>
        </w:rPr>
        <w:t>Pr</w:t>
      </w:r>
      <w:r w:rsidRPr="00AD06EA">
        <w:rPr>
          <w:b/>
          <w:spacing w:val="-1"/>
          <w:sz w:val="24"/>
          <w:szCs w:val="24"/>
        </w:rPr>
        <w:t>e</w:t>
      </w:r>
      <w:r w:rsidRPr="00AD06EA">
        <w:rPr>
          <w:b/>
          <w:sz w:val="24"/>
          <w:szCs w:val="24"/>
        </w:rPr>
        <w:t>sident</w:t>
      </w:r>
    </w:p>
    <w:p w14:paraId="29487E15" w14:textId="77777777" w:rsidR="00820A0A" w:rsidRDefault="00820A0A" w:rsidP="00820A0A">
      <w:pPr>
        <w:spacing w:line="280" w:lineRule="exact"/>
        <w:ind w:left="118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ni</w:t>
      </w:r>
      <w:r>
        <w:rPr>
          <w:spacing w:val="2"/>
          <w:position w:val="-1"/>
          <w:sz w:val="24"/>
          <w:szCs w:val="24"/>
        </w:rPr>
        <w:t>z</w:t>
      </w:r>
      <w:r>
        <w:rPr>
          <w:position w:val="-1"/>
          <w:sz w:val="24"/>
          <w:szCs w:val="24"/>
        </w:rPr>
        <w:t>ed</w:t>
      </w:r>
      <w:r>
        <w:rPr>
          <w:spacing w:val="-1"/>
          <w:position w:val="-1"/>
          <w:sz w:val="24"/>
          <w:szCs w:val="24"/>
        </w:rPr>
        <w:t xml:space="preserve"> c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pt</w:t>
      </w:r>
      <w:r>
        <w:rPr>
          <w:spacing w:val="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 m</w:t>
      </w:r>
      <w:r>
        <w:rPr>
          <w:spacing w:val="-1"/>
          <w:position w:val="-1"/>
          <w:sz w:val="24"/>
          <w:szCs w:val="24"/>
        </w:rPr>
        <w:t>ee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s and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l</w:t>
      </w:r>
      <w:r>
        <w:rPr>
          <w:spacing w:val="2"/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ted </w:t>
      </w:r>
      <w:r>
        <w:rPr>
          <w:spacing w:val="2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sks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 xml:space="preserve">o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spe</w:t>
      </w:r>
      <w:r>
        <w:rPr>
          <w:spacing w:val="-2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ve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memb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rs</w:t>
      </w:r>
    </w:p>
    <w:p w14:paraId="5D19C23F" w14:textId="77777777" w:rsidR="00820A0A" w:rsidRDefault="00820A0A" w:rsidP="00820A0A">
      <w:pPr>
        <w:tabs>
          <w:tab w:val="left" w:pos="1540"/>
        </w:tabs>
        <w:spacing w:before="19" w:line="260" w:lineRule="exact"/>
        <w:ind w:left="1540" w:right="1070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med edu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l, cul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l, and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ice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ge</w:t>
      </w:r>
    </w:p>
    <w:p w14:paraId="403DC3D4" w14:textId="77777777" w:rsidR="00820A0A" w:rsidRDefault="00820A0A" w:rsidP="00820A0A">
      <w:pPr>
        <w:spacing w:line="280" w:lineRule="exact"/>
        <w:ind w:left="1180"/>
        <w:rPr>
          <w:position w:val="-1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ted as liaison betw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n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2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pte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 xml:space="preserve">, 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2"/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rd, 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 un</w:t>
      </w:r>
      <w:r>
        <w:rPr>
          <w:spacing w:val="3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rsi</w:t>
      </w:r>
      <w:r>
        <w:rPr>
          <w:spacing w:val="3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y</w:t>
      </w:r>
    </w:p>
    <w:p w14:paraId="1C8E66CC" w14:textId="77777777" w:rsidR="004A39C6" w:rsidRPr="00820A0A" w:rsidRDefault="00820A0A" w:rsidP="00820A0A">
      <w:pPr>
        <w:numPr>
          <w:ilvl w:val="0"/>
          <w:numId w:val="7"/>
        </w:numPr>
        <w:spacing w:line="280" w:lineRule="exact"/>
        <w:rPr>
          <w:position w:val="-1"/>
          <w:sz w:val="24"/>
          <w:szCs w:val="24"/>
        </w:rPr>
      </w:pPr>
      <w:r>
        <w:rPr>
          <w:spacing w:val="-3"/>
          <w:sz w:val="24"/>
          <w:szCs w:val="24"/>
        </w:rPr>
        <w:t xml:space="preserve">  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supp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rted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ments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</w:t>
      </w:r>
    </w:p>
    <w:p w14:paraId="1E0A5E3A" w14:textId="77777777" w:rsidR="00820A0A" w:rsidRDefault="00820A0A" w:rsidP="004A39C6">
      <w:pPr>
        <w:spacing w:before="29"/>
        <w:rPr>
          <w:b/>
          <w:spacing w:val="-1"/>
          <w:sz w:val="24"/>
          <w:szCs w:val="24"/>
        </w:rPr>
      </w:pPr>
    </w:p>
    <w:p w14:paraId="0ECDA0CE" w14:textId="77777777" w:rsidR="0063121C" w:rsidRDefault="00312E13" w:rsidP="004A39C6">
      <w:pPr>
        <w:spacing w:before="29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 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ip</w:t>
      </w:r>
      <w:r>
        <w:rPr>
          <w:b/>
          <w:spacing w:val="1"/>
          <w:sz w:val="24"/>
          <w:szCs w:val="24"/>
        </w:rPr>
        <w:t xml:space="preserve"> f</w:t>
      </w:r>
      <w:r>
        <w:rPr>
          <w:b/>
          <w:sz w:val="24"/>
          <w:szCs w:val="24"/>
        </w:rPr>
        <w:t>or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To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rr</w:t>
      </w:r>
      <w:r>
        <w:rPr>
          <w:b/>
          <w:sz w:val="24"/>
          <w:szCs w:val="24"/>
        </w:rPr>
        <w:t>ow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(M</w:t>
      </w:r>
      <w:r>
        <w:rPr>
          <w:b/>
          <w:sz w:val="24"/>
          <w:szCs w:val="24"/>
        </w:rPr>
        <w:t>LT</w:t>
      </w:r>
      <w:r>
        <w:rPr>
          <w:b/>
          <w:spacing w:val="5"/>
          <w:sz w:val="24"/>
          <w:szCs w:val="24"/>
        </w:rPr>
        <w:t>)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NY       </w:t>
      </w:r>
      <w:r w:rsidR="00820A0A">
        <w:rPr>
          <w:sz w:val="24"/>
          <w:szCs w:val="24"/>
        </w:rPr>
        <w:t xml:space="preserve">                             </w:t>
      </w:r>
      <w:r w:rsidRPr="00AD06EA">
        <w:rPr>
          <w:sz w:val="24"/>
          <w:szCs w:val="24"/>
        </w:rPr>
        <w:t>Au</w:t>
      </w:r>
      <w:r w:rsidRPr="00AD06EA">
        <w:rPr>
          <w:spacing w:val="2"/>
          <w:sz w:val="24"/>
          <w:szCs w:val="24"/>
        </w:rPr>
        <w:t>g</w:t>
      </w:r>
      <w:r w:rsidRPr="00AD06EA">
        <w:rPr>
          <w:sz w:val="24"/>
          <w:szCs w:val="24"/>
        </w:rPr>
        <w:t>. 201</w:t>
      </w:r>
      <w:r w:rsidRPr="00AD06EA">
        <w:rPr>
          <w:spacing w:val="1"/>
          <w:sz w:val="24"/>
          <w:szCs w:val="24"/>
        </w:rPr>
        <w:t>2</w:t>
      </w:r>
      <w:r w:rsidRPr="00AD06EA">
        <w:rPr>
          <w:sz w:val="24"/>
          <w:szCs w:val="24"/>
        </w:rPr>
        <w:t>-</w:t>
      </w:r>
      <w:r w:rsidRPr="00AD06EA">
        <w:rPr>
          <w:spacing w:val="-1"/>
          <w:sz w:val="24"/>
          <w:szCs w:val="24"/>
        </w:rPr>
        <w:t xml:space="preserve"> </w:t>
      </w:r>
      <w:r w:rsidRPr="00AD06EA">
        <w:rPr>
          <w:sz w:val="24"/>
          <w:szCs w:val="24"/>
        </w:rPr>
        <w:t>D</w:t>
      </w:r>
      <w:r w:rsidRPr="00AD06EA">
        <w:rPr>
          <w:spacing w:val="-1"/>
          <w:sz w:val="24"/>
          <w:szCs w:val="24"/>
        </w:rPr>
        <w:t>ec</w:t>
      </w:r>
      <w:r w:rsidRPr="00AD06EA">
        <w:rPr>
          <w:sz w:val="24"/>
          <w:szCs w:val="24"/>
        </w:rPr>
        <w:t>. 2013</w:t>
      </w:r>
    </w:p>
    <w:p w14:paraId="019EA820" w14:textId="77777777" w:rsidR="0063121C" w:rsidRPr="00AD06EA" w:rsidRDefault="00312E13">
      <w:pPr>
        <w:spacing w:before="5"/>
        <w:ind w:left="460"/>
        <w:rPr>
          <w:sz w:val="24"/>
          <w:szCs w:val="24"/>
        </w:rPr>
      </w:pPr>
      <w:r w:rsidRPr="00AD06EA">
        <w:rPr>
          <w:b/>
          <w:sz w:val="24"/>
          <w:szCs w:val="24"/>
        </w:rPr>
        <w:t>Care</w:t>
      </w:r>
      <w:r w:rsidRPr="00AD06EA">
        <w:rPr>
          <w:b/>
          <w:spacing w:val="-2"/>
          <w:sz w:val="24"/>
          <w:szCs w:val="24"/>
        </w:rPr>
        <w:t>e</w:t>
      </w:r>
      <w:r w:rsidRPr="00AD06EA">
        <w:rPr>
          <w:b/>
          <w:sz w:val="24"/>
          <w:szCs w:val="24"/>
        </w:rPr>
        <w:t>r Pr</w:t>
      </w:r>
      <w:r w:rsidRPr="00AD06EA">
        <w:rPr>
          <w:b/>
          <w:spacing w:val="-1"/>
          <w:sz w:val="24"/>
          <w:szCs w:val="24"/>
        </w:rPr>
        <w:t>e</w:t>
      </w:r>
      <w:r w:rsidRPr="00AD06EA">
        <w:rPr>
          <w:b/>
          <w:sz w:val="24"/>
          <w:szCs w:val="24"/>
        </w:rPr>
        <w:t>paration</w:t>
      </w:r>
      <w:r w:rsidRPr="00AD06EA">
        <w:rPr>
          <w:b/>
          <w:spacing w:val="1"/>
          <w:sz w:val="24"/>
          <w:szCs w:val="24"/>
        </w:rPr>
        <w:t xml:space="preserve"> </w:t>
      </w:r>
      <w:r w:rsidRPr="00AD06EA">
        <w:rPr>
          <w:b/>
          <w:sz w:val="24"/>
          <w:szCs w:val="24"/>
        </w:rPr>
        <w:t>F</w:t>
      </w:r>
      <w:r w:rsidRPr="00AD06EA">
        <w:rPr>
          <w:b/>
          <w:spacing w:val="-1"/>
          <w:sz w:val="24"/>
          <w:szCs w:val="24"/>
        </w:rPr>
        <w:t>e</w:t>
      </w:r>
      <w:r w:rsidRPr="00AD06EA">
        <w:rPr>
          <w:b/>
          <w:sz w:val="24"/>
          <w:szCs w:val="24"/>
        </w:rPr>
        <w:t>l</w:t>
      </w:r>
      <w:r w:rsidRPr="00AD06EA">
        <w:rPr>
          <w:b/>
          <w:spacing w:val="1"/>
          <w:sz w:val="24"/>
          <w:szCs w:val="24"/>
        </w:rPr>
        <w:t>l</w:t>
      </w:r>
      <w:r w:rsidRPr="00AD06EA">
        <w:rPr>
          <w:b/>
          <w:sz w:val="24"/>
          <w:szCs w:val="24"/>
        </w:rPr>
        <w:t>ow</w:t>
      </w:r>
    </w:p>
    <w:p w14:paraId="3EA48A53" w14:textId="77777777" w:rsidR="0063121C" w:rsidRDefault="00312E13">
      <w:pPr>
        <w:tabs>
          <w:tab w:val="left" w:pos="1540"/>
        </w:tabs>
        <w:spacing w:before="19" w:line="260" w:lineRule="exact"/>
        <w:ind w:left="1540" w:right="426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ted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one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200</w:t>
      </w:r>
      <w:r>
        <w:rPr>
          <w:spacing w:val="-1"/>
          <w:sz w:val="24"/>
          <w:szCs w:val="24"/>
        </w:rPr>
        <w:t xml:space="preserve"> 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ows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onwide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pool of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ndidat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 w:rsidR="00DE5D68">
        <w:rPr>
          <w:sz w:val="24"/>
          <w:szCs w:val="24"/>
        </w:rPr>
        <w:t>18-</w:t>
      </w:r>
      <w:r>
        <w:rPr>
          <w:sz w:val="24"/>
          <w:szCs w:val="24"/>
        </w:rPr>
        <w:t>mon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h,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nsive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pr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</w:p>
    <w:p w14:paraId="495B5C8F" w14:textId="77777777" w:rsidR="0063121C" w:rsidRDefault="00312E13">
      <w:pPr>
        <w:tabs>
          <w:tab w:val="left" w:pos="1540"/>
        </w:tabs>
        <w:spacing w:before="21" w:line="260" w:lineRule="exact"/>
        <w:ind w:left="1540" w:right="96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Comp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ted month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gnments fo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hink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skill</w:t>
      </w:r>
      <w:r w:rsidR="00DE5D68"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ssessment,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plannin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busin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 commun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</w:p>
    <w:p w14:paraId="50FAA70D" w14:textId="77777777" w:rsidR="0063121C" w:rsidRDefault="00312E13">
      <w:pPr>
        <w:tabs>
          <w:tab w:val="left" w:pos="1540"/>
        </w:tabs>
        <w:spacing w:before="21" w:line="260" w:lineRule="exact"/>
        <w:ind w:left="1540" w:right="516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rticip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 in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rs hosted </w:t>
      </w:r>
      <w:r>
        <w:rPr>
          <w:spacing w:val="4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indust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 fr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ms such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 Go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le,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Consult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a</w:t>
      </w:r>
    </w:p>
    <w:p w14:paraId="3AE7740A" w14:textId="77777777" w:rsidR="0063121C" w:rsidRDefault="0063121C">
      <w:pPr>
        <w:spacing w:before="13" w:line="260" w:lineRule="exact"/>
        <w:rPr>
          <w:sz w:val="26"/>
          <w:szCs w:val="26"/>
        </w:rPr>
      </w:pPr>
    </w:p>
    <w:p w14:paraId="5C5B8710" w14:textId="77777777" w:rsidR="0063121C" w:rsidRPr="00AD06EA" w:rsidRDefault="00312E13">
      <w:pPr>
        <w:ind w:left="460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th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Q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olars,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nston,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L                                       </w:t>
      </w:r>
      <w:r>
        <w:rPr>
          <w:spacing w:val="8"/>
          <w:sz w:val="24"/>
          <w:szCs w:val="24"/>
        </w:rPr>
        <w:t xml:space="preserve"> </w:t>
      </w:r>
      <w:r w:rsidR="00820A0A">
        <w:rPr>
          <w:spacing w:val="8"/>
          <w:sz w:val="24"/>
          <w:szCs w:val="24"/>
        </w:rPr>
        <w:t xml:space="preserve">                   </w:t>
      </w:r>
      <w:r w:rsidRPr="00AD06EA">
        <w:rPr>
          <w:spacing w:val="-1"/>
          <w:sz w:val="24"/>
          <w:szCs w:val="24"/>
        </w:rPr>
        <w:t>M</w:t>
      </w:r>
      <w:r w:rsidRPr="00AD06EA">
        <w:rPr>
          <w:sz w:val="24"/>
          <w:szCs w:val="24"/>
        </w:rPr>
        <w:t>ar. 2012 –</w:t>
      </w:r>
      <w:r w:rsidRPr="00AD06EA">
        <w:rPr>
          <w:spacing w:val="1"/>
          <w:sz w:val="24"/>
          <w:szCs w:val="24"/>
        </w:rPr>
        <w:t xml:space="preserve"> </w:t>
      </w:r>
      <w:r w:rsidRPr="00AD06EA">
        <w:rPr>
          <w:sz w:val="24"/>
          <w:szCs w:val="24"/>
        </w:rPr>
        <w:t>Apr. 2013</w:t>
      </w:r>
    </w:p>
    <w:p w14:paraId="3E594C13" w14:textId="77777777" w:rsidR="0063121C" w:rsidRPr="00AD06EA" w:rsidRDefault="00312E13">
      <w:pPr>
        <w:spacing w:before="5"/>
        <w:ind w:left="460"/>
        <w:rPr>
          <w:sz w:val="24"/>
          <w:szCs w:val="24"/>
        </w:rPr>
      </w:pPr>
      <w:r w:rsidRPr="00AD06EA">
        <w:rPr>
          <w:b/>
          <w:spacing w:val="1"/>
          <w:sz w:val="24"/>
          <w:szCs w:val="24"/>
        </w:rPr>
        <w:t>C</w:t>
      </w:r>
      <w:r w:rsidRPr="00AD06EA">
        <w:rPr>
          <w:b/>
          <w:sz w:val="24"/>
          <w:szCs w:val="24"/>
        </w:rPr>
        <w:t>o</w:t>
      </w:r>
      <w:r w:rsidRPr="00AD06EA">
        <w:rPr>
          <w:b/>
          <w:spacing w:val="-1"/>
          <w:sz w:val="24"/>
          <w:szCs w:val="24"/>
        </w:rPr>
        <w:t>-</w:t>
      </w:r>
      <w:r w:rsidRPr="00AD06EA">
        <w:rPr>
          <w:b/>
          <w:sz w:val="24"/>
          <w:szCs w:val="24"/>
        </w:rPr>
        <w:t>s</w:t>
      </w:r>
      <w:r w:rsidRPr="00AD06EA">
        <w:rPr>
          <w:b/>
          <w:spacing w:val="-1"/>
          <w:sz w:val="24"/>
          <w:szCs w:val="24"/>
        </w:rPr>
        <w:t>e</w:t>
      </w:r>
      <w:r w:rsidRPr="00AD06EA">
        <w:rPr>
          <w:b/>
          <w:sz w:val="24"/>
          <w:szCs w:val="24"/>
        </w:rPr>
        <w:t>r</w:t>
      </w:r>
      <w:r w:rsidRPr="00AD06EA">
        <w:rPr>
          <w:b/>
          <w:spacing w:val="-1"/>
          <w:sz w:val="24"/>
          <w:szCs w:val="24"/>
        </w:rPr>
        <w:t>v</w:t>
      </w:r>
      <w:r w:rsidRPr="00AD06EA">
        <w:rPr>
          <w:b/>
          <w:sz w:val="24"/>
          <w:szCs w:val="24"/>
        </w:rPr>
        <w:t>ice</w:t>
      </w:r>
      <w:r w:rsidRPr="00AD06EA">
        <w:rPr>
          <w:b/>
          <w:spacing w:val="-1"/>
          <w:sz w:val="24"/>
          <w:szCs w:val="24"/>
        </w:rPr>
        <w:t xml:space="preserve"> </w:t>
      </w:r>
      <w:r w:rsidRPr="00AD06EA">
        <w:rPr>
          <w:b/>
          <w:sz w:val="24"/>
          <w:szCs w:val="24"/>
        </w:rPr>
        <w:t>C</w:t>
      </w:r>
      <w:r w:rsidRPr="00AD06EA">
        <w:rPr>
          <w:b/>
          <w:spacing w:val="1"/>
          <w:sz w:val="24"/>
          <w:szCs w:val="24"/>
        </w:rPr>
        <w:t>h</w:t>
      </w:r>
      <w:r w:rsidRPr="00AD06EA">
        <w:rPr>
          <w:b/>
          <w:sz w:val="24"/>
          <w:szCs w:val="24"/>
        </w:rPr>
        <w:t>air</w:t>
      </w:r>
    </w:p>
    <w:p w14:paraId="02C857E3" w14:textId="77777777" w:rsidR="0063121C" w:rsidRDefault="00312E13">
      <w:pPr>
        <w:spacing w:line="260" w:lineRule="exact"/>
        <w:ind w:left="1180"/>
        <w:rPr>
          <w:sz w:val="24"/>
          <w:szCs w:val="24"/>
        </w:rPr>
      </w:pPr>
      <w:r>
        <w:rPr>
          <w:rFonts w:ascii="Arial" w:eastAsia="Arial" w:hAnsi="Arial" w:cs="Arial"/>
        </w:rPr>
        <w:t xml:space="preserve">●  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gr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up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student g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oup, including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 pen-</w:t>
      </w:r>
    </w:p>
    <w:p w14:paraId="5AE050EB" w14:textId="77777777" w:rsidR="0063121C" w:rsidRDefault="00312E13">
      <w:pPr>
        <w:ind w:left="1538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 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l, 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dom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Hisp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hic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sch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ol</w:t>
      </w:r>
    </w:p>
    <w:p w14:paraId="6A8D1CB7" w14:textId="77777777" w:rsidR="0063121C" w:rsidRDefault="00312E13">
      <w:pPr>
        <w:tabs>
          <w:tab w:val="left" w:pos="1520"/>
        </w:tabs>
        <w:ind w:left="1538" w:right="315" w:hanging="358"/>
        <w:rPr>
          <w:sz w:val="24"/>
          <w:szCs w:val="24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sz w:val="24"/>
          <w:szCs w:val="24"/>
        </w:rPr>
        <w:t>Coordin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hool 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group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hich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luded tour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to promote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posure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ies</w:t>
      </w:r>
    </w:p>
    <w:p w14:paraId="4293850D" w14:textId="77777777" w:rsidR="004A39C6" w:rsidRDefault="00312E13" w:rsidP="00820A0A">
      <w:pPr>
        <w:tabs>
          <w:tab w:val="left" w:pos="1520"/>
        </w:tabs>
        <w:ind w:left="1538" w:right="514" w:hanging="358"/>
        <w:rPr>
          <w:sz w:val="24"/>
          <w:szCs w:val="24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sz w:val="24"/>
          <w:szCs w:val="24"/>
        </w:rPr>
        <w:t>Conta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 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schools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sted in 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ntations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bout </w:t>
      </w:r>
      <w:proofErr w:type="spellStart"/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proofErr w:type="spellEnd"/>
      <w:r>
        <w:rPr>
          <w:sz w:val="24"/>
          <w:szCs w:val="24"/>
        </w:rPr>
        <w:t>,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4"/>
          <w:sz w:val="24"/>
          <w:szCs w:val="24"/>
        </w:rPr>
        <w:t>w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income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students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 unive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ies</w:t>
      </w:r>
    </w:p>
    <w:p w14:paraId="30642521" w14:textId="77777777" w:rsidR="0063121C" w:rsidRDefault="0063121C">
      <w:pPr>
        <w:spacing w:before="1" w:line="280" w:lineRule="exact"/>
        <w:rPr>
          <w:sz w:val="28"/>
          <w:szCs w:val="28"/>
        </w:rPr>
      </w:pPr>
    </w:p>
    <w:p w14:paraId="0CF141ED" w14:textId="77777777" w:rsidR="0063121C" w:rsidRDefault="00312E13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 xml:space="preserve">NORS &amp; 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WA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DS</w:t>
      </w:r>
    </w:p>
    <w:p w14:paraId="1E7AD9E5" w14:textId="77777777" w:rsidR="0063121C" w:rsidRDefault="00312E13">
      <w:pPr>
        <w:spacing w:line="280" w:lineRule="exact"/>
        <w:ind w:left="118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Thom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s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 xml:space="preserve">.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ick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ring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U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d</w:t>
      </w:r>
      <w:r>
        <w:rPr>
          <w:spacing w:val="2"/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te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Fe</w:t>
      </w:r>
      <w:r>
        <w:rPr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 xml:space="preserve">ow in </w:t>
      </w:r>
      <w:r>
        <w:rPr>
          <w:spacing w:val="-1"/>
          <w:position w:val="-1"/>
          <w:sz w:val="24"/>
          <w:szCs w:val="24"/>
        </w:rPr>
        <w:t>F</w:t>
      </w:r>
      <w:r>
        <w:rPr>
          <w:spacing w:val="2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i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f</w:t>
      </w:r>
      <w:r>
        <w:rPr>
          <w:spacing w:val="1"/>
          <w:position w:val="-1"/>
          <w:sz w:val="24"/>
          <w:szCs w:val="24"/>
        </w:rPr>
        <w:t>f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irs, </w:t>
      </w:r>
      <w:r>
        <w:rPr>
          <w:spacing w:val="1"/>
          <w:position w:val="-1"/>
          <w:sz w:val="24"/>
          <w:szCs w:val="24"/>
        </w:rPr>
        <w:t>W</w:t>
      </w:r>
      <w:r>
        <w:rPr>
          <w:position w:val="-1"/>
          <w:sz w:val="24"/>
          <w:szCs w:val="24"/>
        </w:rPr>
        <w:t>oodr</w:t>
      </w:r>
      <w:r>
        <w:rPr>
          <w:spacing w:val="-1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w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W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son</w:t>
      </w:r>
    </w:p>
    <w:p w14:paraId="6A05F3E4" w14:textId="77777777" w:rsidR="0063121C" w:rsidRDefault="00312E13">
      <w:pPr>
        <w:spacing w:line="260" w:lineRule="exact"/>
        <w:ind w:left="154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owship 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U.S.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of Stat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, 2013.</w:t>
      </w:r>
    </w:p>
    <w:p w14:paraId="016A5988" w14:textId="77777777" w:rsidR="0063121C" w:rsidRDefault="00312E13">
      <w:pPr>
        <w:spacing w:before="2"/>
        <w:ind w:left="11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Mellon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Fellow, And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. Mellon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ound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 20</w:t>
      </w:r>
      <w:r>
        <w:rPr>
          <w:spacing w:val="3"/>
          <w:sz w:val="24"/>
          <w:szCs w:val="24"/>
        </w:rPr>
        <w:t>1</w:t>
      </w:r>
      <w:r>
        <w:rPr>
          <w:spacing w:val="2"/>
          <w:sz w:val="24"/>
          <w:szCs w:val="24"/>
        </w:rPr>
        <w:t>2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2014.</w:t>
      </w:r>
    </w:p>
    <w:p w14:paraId="67F978DE" w14:textId="77777777" w:rsidR="00820A0A" w:rsidRDefault="00312E13" w:rsidP="00820A0A">
      <w:pPr>
        <w:spacing w:before="1"/>
        <w:ind w:left="11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iative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Youth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S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Y)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r,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 w:rsidR="00820A0A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of 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 w:rsidR="00820A0A">
        <w:rPr>
          <w:sz w:val="24"/>
          <w:szCs w:val="24"/>
        </w:rPr>
        <w:t xml:space="preserve">  </w:t>
      </w:r>
    </w:p>
    <w:p w14:paraId="689EBAE8" w14:textId="77777777" w:rsidR="0063121C" w:rsidRDefault="00820A0A" w:rsidP="00820A0A">
      <w:pPr>
        <w:spacing w:before="1"/>
        <w:ind w:left="1180" w:firstLine="2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12E13">
        <w:rPr>
          <w:sz w:val="24"/>
          <w:szCs w:val="24"/>
        </w:rPr>
        <w:t>20</w:t>
      </w:r>
      <w:r w:rsidR="00312E13">
        <w:rPr>
          <w:spacing w:val="2"/>
          <w:sz w:val="24"/>
          <w:szCs w:val="24"/>
        </w:rPr>
        <w:t>1</w:t>
      </w:r>
      <w:r w:rsidR="00312E13">
        <w:rPr>
          <w:sz w:val="24"/>
          <w:szCs w:val="24"/>
        </w:rPr>
        <w:t>0 (</w:t>
      </w:r>
      <w:r w:rsidR="00312E13">
        <w:rPr>
          <w:spacing w:val="-1"/>
          <w:sz w:val="24"/>
          <w:szCs w:val="24"/>
        </w:rPr>
        <w:t>Ga</w:t>
      </w:r>
      <w:r w:rsidR="00312E13">
        <w:rPr>
          <w:spacing w:val="1"/>
          <w:sz w:val="24"/>
          <w:szCs w:val="24"/>
        </w:rPr>
        <w:t>p</w:t>
      </w:r>
      <w:r w:rsidR="00312E13">
        <w:rPr>
          <w:spacing w:val="-1"/>
          <w:sz w:val="24"/>
          <w:szCs w:val="24"/>
        </w:rPr>
        <w:t>-</w:t>
      </w:r>
      <w:r w:rsidR="00312E13">
        <w:rPr>
          <w:spacing w:val="2"/>
          <w:sz w:val="24"/>
          <w:szCs w:val="24"/>
        </w:rPr>
        <w:t>s</w:t>
      </w:r>
      <w:r w:rsidR="00312E13">
        <w:rPr>
          <w:spacing w:val="-1"/>
          <w:sz w:val="24"/>
          <w:szCs w:val="24"/>
        </w:rPr>
        <w:t>e</w:t>
      </w:r>
      <w:r w:rsidR="00312E13">
        <w:rPr>
          <w:sz w:val="24"/>
          <w:szCs w:val="24"/>
        </w:rPr>
        <w:t>mest</w:t>
      </w:r>
      <w:r w:rsidR="00312E13">
        <w:rPr>
          <w:spacing w:val="-1"/>
          <w:sz w:val="24"/>
          <w:szCs w:val="24"/>
        </w:rPr>
        <w:t>e</w:t>
      </w:r>
      <w:r w:rsidR="00312E13">
        <w:rPr>
          <w:sz w:val="24"/>
          <w:szCs w:val="24"/>
        </w:rPr>
        <w:t>r stu</w:t>
      </w:r>
      <w:r w:rsidR="00312E13">
        <w:rPr>
          <w:spacing w:val="5"/>
          <w:sz w:val="24"/>
          <w:szCs w:val="24"/>
        </w:rPr>
        <w:t>d</w:t>
      </w:r>
      <w:r w:rsidR="00312E13">
        <w:rPr>
          <w:sz w:val="24"/>
          <w:szCs w:val="24"/>
        </w:rPr>
        <w:t>y</w:t>
      </w:r>
      <w:r w:rsidR="00312E13">
        <w:rPr>
          <w:spacing w:val="-5"/>
          <w:sz w:val="24"/>
          <w:szCs w:val="24"/>
        </w:rPr>
        <w:t xml:space="preserve"> </w:t>
      </w:r>
      <w:r w:rsidR="00312E13">
        <w:rPr>
          <w:spacing w:val="-1"/>
          <w:sz w:val="24"/>
          <w:szCs w:val="24"/>
        </w:rPr>
        <w:t>a</w:t>
      </w:r>
      <w:r w:rsidR="00312E13">
        <w:rPr>
          <w:spacing w:val="2"/>
          <w:sz w:val="24"/>
          <w:szCs w:val="24"/>
        </w:rPr>
        <w:t>b</w:t>
      </w:r>
      <w:r w:rsidR="00312E13">
        <w:rPr>
          <w:sz w:val="24"/>
          <w:szCs w:val="24"/>
        </w:rPr>
        <w:t>ro</w:t>
      </w:r>
      <w:r w:rsidR="00312E13">
        <w:rPr>
          <w:spacing w:val="-2"/>
          <w:sz w:val="24"/>
          <w:szCs w:val="24"/>
        </w:rPr>
        <w:t>a</w:t>
      </w:r>
      <w:r w:rsidR="00312E13">
        <w:rPr>
          <w:sz w:val="24"/>
          <w:szCs w:val="24"/>
        </w:rPr>
        <w:t>d in</w:t>
      </w:r>
      <w:r w:rsidR="00312E13">
        <w:rPr>
          <w:spacing w:val="2"/>
          <w:sz w:val="24"/>
          <w:szCs w:val="24"/>
        </w:rPr>
        <w:t xml:space="preserve"> </w:t>
      </w:r>
      <w:r w:rsidR="00312E13">
        <w:rPr>
          <w:spacing w:val="1"/>
          <w:sz w:val="24"/>
          <w:szCs w:val="24"/>
        </w:rPr>
        <w:t>S</w:t>
      </w:r>
      <w:r w:rsidR="00312E13">
        <w:rPr>
          <w:spacing w:val="-1"/>
          <w:sz w:val="24"/>
          <w:szCs w:val="24"/>
        </w:rPr>
        <w:t>e</w:t>
      </w:r>
      <w:r w:rsidR="00312E13">
        <w:rPr>
          <w:sz w:val="24"/>
          <w:szCs w:val="24"/>
        </w:rPr>
        <w:t>oul,</w:t>
      </w:r>
      <w:r w:rsidR="00312E13">
        <w:rPr>
          <w:spacing w:val="1"/>
          <w:sz w:val="24"/>
          <w:szCs w:val="24"/>
        </w:rPr>
        <w:t xml:space="preserve"> S</w:t>
      </w:r>
      <w:r w:rsidR="00312E13">
        <w:rPr>
          <w:sz w:val="24"/>
          <w:szCs w:val="24"/>
        </w:rPr>
        <w:t>outh Ko</w:t>
      </w:r>
      <w:r w:rsidR="00312E13">
        <w:rPr>
          <w:spacing w:val="-1"/>
          <w:sz w:val="24"/>
          <w:szCs w:val="24"/>
        </w:rPr>
        <w:t>rea</w:t>
      </w:r>
      <w:r w:rsidR="00312E13">
        <w:rPr>
          <w:sz w:val="24"/>
          <w:szCs w:val="24"/>
        </w:rPr>
        <w:t>).</w:t>
      </w:r>
    </w:p>
    <w:p w14:paraId="2C754EEB" w14:textId="77777777" w:rsidR="0063121C" w:rsidRDefault="00312E13">
      <w:pPr>
        <w:spacing w:before="2"/>
        <w:ind w:left="11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Youth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nding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Am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nds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ip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holar, Youth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</w:p>
    <w:p w14:paraId="2B6151C8" w14:textId="77777777" w:rsidR="0063121C" w:rsidRDefault="00312E13">
      <w:pPr>
        <w:spacing w:line="260" w:lineRule="exact"/>
        <w:ind w:left="1540"/>
        <w:rPr>
          <w:sz w:val="24"/>
          <w:szCs w:val="24"/>
        </w:rPr>
      </w:pP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2008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 sc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ool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stu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in 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goshima,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F8B3947" w14:textId="77777777" w:rsidR="0063121C" w:rsidRDefault="0063121C">
      <w:pPr>
        <w:spacing w:before="1" w:line="280" w:lineRule="exact"/>
        <w:rPr>
          <w:sz w:val="28"/>
          <w:szCs w:val="28"/>
        </w:rPr>
      </w:pPr>
    </w:p>
    <w:p w14:paraId="2B21278B" w14:textId="77777777" w:rsidR="0063121C" w:rsidRDefault="00312E13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</w:t>
      </w:r>
      <w:r>
        <w:rPr>
          <w:b/>
          <w:spacing w:val="-1"/>
          <w:sz w:val="24"/>
          <w:szCs w:val="24"/>
        </w:rPr>
        <w:t>MM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Y S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V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CE</w:t>
      </w:r>
    </w:p>
    <w:p w14:paraId="31F6D5AA" w14:textId="77777777" w:rsidR="0063121C" w:rsidRPr="00AD06EA" w:rsidRDefault="00312E13">
      <w:pPr>
        <w:spacing w:line="260" w:lineRule="exact"/>
        <w:ind w:left="460"/>
        <w:rPr>
          <w:sz w:val="24"/>
          <w:szCs w:val="24"/>
        </w:rPr>
      </w:pPr>
      <w:r>
        <w:rPr>
          <w:b/>
          <w:sz w:val="24"/>
          <w:szCs w:val="24"/>
        </w:rPr>
        <w:t>T.E.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.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. </w:t>
      </w:r>
      <w:r>
        <w:rPr>
          <w:b/>
          <w:spacing w:val="-3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,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Anti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                                                                 </w:t>
      </w:r>
      <w:r w:rsidR="00820A0A">
        <w:rPr>
          <w:sz w:val="24"/>
          <w:szCs w:val="24"/>
        </w:rPr>
        <w:t xml:space="preserve">                      </w:t>
      </w:r>
      <w:r>
        <w:rPr>
          <w:spacing w:val="59"/>
          <w:sz w:val="24"/>
          <w:szCs w:val="24"/>
        </w:rPr>
        <w:t xml:space="preserve"> </w:t>
      </w:r>
      <w:r w:rsidRPr="00AD06EA">
        <w:rPr>
          <w:spacing w:val="-1"/>
          <w:sz w:val="24"/>
          <w:szCs w:val="24"/>
        </w:rPr>
        <w:t>M</w:t>
      </w:r>
      <w:r w:rsidRPr="00AD06EA">
        <w:rPr>
          <w:sz w:val="24"/>
          <w:szCs w:val="24"/>
        </w:rPr>
        <w:t>ar. 2012</w:t>
      </w:r>
    </w:p>
    <w:p w14:paraId="656FB040" w14:textId="77777777" w:rsidR="0063121C" w:rsidRDefault="00312E13">
      <w:pPr>
        <w:tabs>
          <w:tab w:val="left" w:pos="1540"/>
        </w:tabs>
        <w:spacing w:before="3"/>
        <w:ind w:left="1540" w:right="291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Volunte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 d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sion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trip sponso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No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 Ro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 xml:space="preserve">lub at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to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 child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</w:p>
    <w:p w14:paraId="08C96AC2" w14:textId="77777777" w:rsidR="0063121C" w:rsidRDefault="0063121C">
      <w:pPr>
        <w:spacing w:before="1" w:line="280" w:lineRule="exact"/>
        <w:rPr>
          <w:sz w:val="28"/>
          <w:szCs w:val="28"/>
        </w:rPr>
      </w:pPr>
    </w:p>
    <w:p w14:paraId="32115058" w14:textId="77777777" w:rsidR="0063121C" w:rsidRDefault="00312E13">
      <w:pPr>
        <w:ind w:left="100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 xml:space="preserve">IONAL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LS</w:t>
      </w:r>
    </w:p>
    <w:p w14:paraId="5D441ED4" w14:textId="77777777" w:rsidR="0063121C" w:rsidRDefault="00312E13">
      <w:pPr>
        <w:spacing w:line="280" w:lineRule="exact"/>
        <w:ind w:left="46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r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ign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La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ag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 xml:space="preserve">s: </w:t>
      </w:r>
      <w:r>
        <w:rPr>
          <w:b/>
          <w:spacing w:val="1"/>
          <w:position w:val="-1"/>
          <w:sz w:val="24"/>
          <w:szCs w:val="24"/>
        </w:rPr>
        <w:t xml:space="preserve"> </w:t>
      </w:r>
      <w:r w:rsidR="00DE5D68">
        <w:rPr>
          <w:spacing w:val="1"/>
          <w:position w:val="-1"/>
          <w:sz w:val="24"/>
          <w:szCs w:val="24"/>
        </w:rPr>
        <w:t>Flu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nt 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n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nish, in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rm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diate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Ko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n, 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sic </w:t>
      </w:r>
      <w:r>
        <w:rPr>
          <w:spacing w:val="2"/>
          <w:position w:val="-1"/>
          <w:sz w:val="24"/>
          <w:szCs w:val="24"/>
        </w:rPr>
        <w:t>J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se</w:t>
      </w:r>
    </w:p>
    <w:p w14:paraId="195F8335" w14:textId="77777777" w:rsidR="0063121C" w:rsidRDefault="00312E13">
      <w:pPr>
        <w:spacing w:line="280" w:lineRule="exact"/>
        <w:ind w:left="46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2"/>
          <w:position w:val="-1"/>
          <w:sz w:val="24"/>
          <w:szCs w:val="24"/>
        </w:rPr>
        <w:t>o</w:t>
      </w:r>
      <w:r>
        <w:rPr>
          <w:b/>
          <w:spacing w:val="-3"/>
          <w:position w:val="-1"/>
          <w:sz w:val="24"/>
          <w:szCs w:val="24"/>
        </w:rPr>
        <w:t>m</w:t>
      </w:r>
      <w:r>
        <w:rPr>
          <w:b/>
          <w:spacing w:val="1"/>
          <w:position w:val="-1"/>
          <w:sz w:val="24"/>
          <w:szCs w:val="24"/>
        </w:rPr>
        <w:t>pu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 xml:space="preserve">: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ro</w:t>
      </w:r>
      <w:r>
        <w:rPr>
          <w:spacing w:val="-1"/>
          <w:position w:val="-1"/>
          <w:sz w:val="24"/>
          <w:szCs w:val="24"/>
        </w:rPr>
        <w:t>f</w:t>
      </w:r>
      <w:r>
        <w:rPr>
          <w:spacing w:val="3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ient in Mic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osoft O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fi</w:t>
      </w:r>
      <w:r>
        <w:rPr>
          <w:spacing w:val="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</w:t>
      </w:r>
      <w:r w:rsidR="00DE5D68"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ui</w:t>
      </w:r>
      <w:r>
        <w:rPr>
          <w:spacing w:val="1"/>
          <w:position w:val="-1"/>
          <w:sz w:val="24"/>
          <w:szCs w:val="24"/>
        </w:rPr>
        <w:t>te</w:t>
      </w:r>
      <w:r>
        <w:rPr>
          <w:position w:val="-1"/>
          <w:sz w:val="24"/>
          <w:szCs w:val="24"/>
        </w:rPr>
        <w:t>, 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sic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om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 of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TA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A</w:t>
      </w:r>
    </w:p>
    <w:p w14:paraId="00395A14" w14:textId="77777777" w:rsidR="0063121C" w:rsidRDefault="00312E13">
      <w:pPr>
        <w:tabs>
          <w:tab w:val="left" w:pos="820"/>
        </w:tabs>
        <w:spacing w:before="19" w:line="260" w:lineRule="exact"/>
        <w:ind w:left="820" w:right="164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al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x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ienc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: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Empl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ment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Republic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 xml:space="preserve">y in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outh Ko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, Me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 xml:space="preserve">ico,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 w:rsidR="00820A0A">
        <w:rPr>
          <w:sz w:val="24"/>
          <w:szCs w:val="24"/>
        </w:rPr>
        <w:t xml:space="preserve">nd.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sided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host 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v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rious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ths of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me in the </w:t>
      </w:r>
      <w:r>
        <w:rPr>
          <w:spacing w:val="-1"/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,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nd, Gu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outh Ko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14:paraId="3341723B" w14:textId="77777777" w:rsidR="007D380E" w:rsidRDefault="007D380E">
      <w:pPr>
        <w:tabs>
          <w:tab w:val="left" w:pos="820"/>
        </w:tabs>
        <w:spacing w:before="19" w:line="260" w:lineRule="exact"/>
        <w:ind w:left="820" w:right="164" w:hanging="360"/>
        <w:rPr>
          <w:sz w:val="24"/>
          <w:szCs w:val="24"/>
        </w:rPr>
      </w:pPr>
    </w:p>
    <w:p w14:paraId="70C8076A" w14:textId="77777777" w:rsidR="007D380E" w:rsidRDefault="007D380E">
      <w:pPr>
        <w:tabs>
          <w:tab w:val="left" w:pos="820"/>
        </w:tabs>
        <w:spacing w:before="19" w:line="260" w:lineRule="exact"/>
        <w:ind w:left="820" w:right="164" w:hanging="360"/>
        <w:rPr>
          <w:sz w:val="24"/>
          <w:szCs w:val="24"/>
        </w:rPr>
      </w:pPr>
    </w:p>
    <w:p w14:paraId="44D16EC2" w14:textId="77777777" w:rsidR="007D380E" w:rsidRDefault="007D380E">
      <w:pPr>
        <w:tabs>
          <w:tab w:val="left" w:pos="820"/>
        </w:tabs>
        <w:spacing w:before="19" w:line="260" w:lineRule="exact"/>
        <w:ind w:left="820" w:right="164" w:hanging="360"/>
        <w:rPr>
          <w:sz w:val="24"/>
          <w:szCs w:val="24"/>
        </w:rPr>
        <w:sectPr w:rsidR="007D380E" w:rsidSect="00820A0A">
          <w:headerReference w:type="default" r:id="rId11"/>
          <w:pgSz w:w="12240" w:h="15840"/>
          <w:pgMar w:top="720" w:right="720" w:bottom="720" w:left="720" w:header="743" w:footer="0" w:gutter="0"/>
          <w:cols w:space="720"/>
        </w:sectPr>
      </w:pPr>
    </w:p>
    <w:tbl>
      <w:tblPr>
        <w:tblpPr w:leftFromText="180" w:rightFromText="180" w:vertAnchor="text" w:tblpXSpec="center" w:tblpY="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7D380E" w:rsidRPr="002B72BF" w14:paraId="144B31BB" w14:textId="77777777" w:rsidTr="007D380E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3192EF0E" w14:textId="77777777" w:rsidR="007D380E" w:rsidRPr="009F2F35" w:rsidRDefault="007D380E" w:rsidP="007D380E">
            <w:pPr>
              <w:pStyle w:val="NoSpacing"/>
              <w:jc w:val="center"/>
              <w:rPr>
                <w:rFonts w:ascii="Times New Roman" w:eastAsia="Times New Roman" w:hAnsi="Times New Roman"/>
                <w:b/>
                <w:snapToGrid w:val="0"/>
                <w:sz w:val="24"/>
                <w:szCs w:val="24"/>
              </w:rPr>
            </w:pPr>
            <w:r w:rsidRPr="009F2F35">
              <w:rPr>
                <w:rFonts w:ascii="Times New Roman" w:eastAsia="Times New Roman" w:hAnsi="Times New Roman"/>
                <w:b/>
                <w:snapToGrid w:val="0"/>
                <w:sz w:val="24"/>
                <w:szCs w:val="24"/>
              </w:rPr>
              <w:lastRenderedPageBreak/>
              <w:t>SUMMER INTERNSHIP ASSIGNMENT PREFERENCES</w:t>
            </w:r>
          </w:p>
          <w:p w14:paraId="6CE9B91C" w14:textId="77777777" w:rsidR="007D380E" w:rsidRPr="009F2F35" w:rsidRDefault="007D380E" w:rsidP="007D380E">
            <w:pPr>
              <w:rPr>
                <w:sz w:val="24"/>
                <w:szCs w:val="24"/>
              </w:rPr>
            </w:pPr>
          </w:p>
          <w:p w14:paraId="5D6F5CE2" w14:textId="77777777" w:rsidR="007D380E" w:rsidRPr="009F2F35" w:rsidRDefault="007D380E" w:rsidP="007D380E">
            <w:pPr>
              <w:rPr>
                <w:sz w:val="24"/>
                <w:szCs w:val="24"/>
              </w:rPr>
            </w:pPr>
            <w:r w:rsidRPr="009F2F35">
              <w:rPr>
                <w:b/>
                <w:sz w:val="24"/>
                <w:szCs w:val="24"/>
              </w:rPr>
              <w:t>Bureau:</w:t>
            </w:r>
            <w:r w:rsidRPr="009F2F35">
              <w:rPr>
                <w:sz w:val="24"/>
                <w:szCs w:val="24"/>
              </w:rPr>
              <w:t xml:space="preserve">  WHA</w:t>
            </w:r>
          </w:p>
        </w:tc>
      </w:tr>
      <w:tr w:rsidR="007D380E" w:rsidRPr="002B72BF" w14:paraId="3A35DC9E" w14:textId="77777777" w:rsidTr="007D380E"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3BF8E6E" w14:textId="77777777" w:rsidR="007D380E" w:rsidRPr="009F2F35" w:rsidRDefault="007D380E" w:rsidP="007D380E">
            <w:pPr>
              <w:pStyle w:val="NoSpacing"/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  <w:r w:rsidRPr="009F2F35">
              <w:rPr>
                <w:rFonts w:ascii="Times New Roman" w:eastAsia="Times New Roman" w:hAnsi="Times New Roman"/>
                <w:b/>
                <w:snapToGrid w:val="0"/>
                <w:sz w:val="24"/>
                <w:szCs w:val="24"/>
              </w:rPr>
              <w:t xml:space="preserve">Name: </w:t>
            </w:r>
            <w:r w:rsidRPr="009F2F35"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  <w:t>Elizabeth Pinedo</w:t>
            </w:r>
          </w:p>
        </w:tc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6C7CDFB" w14:textId="77777777" w:rsidR="007D380E" w:rsidRPr="009F2F35" w:rsidRDefault="007D380E" w:rsidP="007D380E">
            <w:pPr>
              <w:pStyle w:val="NoSpacing"/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  <w:r w:rsidRPr="009F2F35">
              <w:rPr>
                <w:rFonts w:ascii="Times New Roman" w:eastAsia="Times New Roman" w:hAnsi="Times New Roman"/>
                <w:b/>
                <w:snapToGrid w:val="0"/>
                <w:sz w:val="24"/>
                <w:szCs w:val="24"/>
              </w:rPr>
              <w:t xml:space="preserve">Cohort:  </w:t>
            </w:r>
            <w:r w:rsidRPr="009F2F35"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  <w:t>FAF 20</w:t>
            </w:r>
          </w:p>
        </w:tc>
      </w:tr>
      <w:tr w:rsidR="007D380E" w:rsidRPr="002B72BF" w14:paraId="7D9F4DE6" w14:textId="77777777" w:rsidTr="007D380E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3F5D6959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b/>
                <w:color w:val="000000"/>
                <w:sz w:val="24"/>
                <w:szCs w:val="24"/>
              </w:rPr>
              <w:t>Current Address:</w:t>
            </w:r>
            <w:r w:rsidRPr="009F2F35">
              <w:rPr>
                <w:color w:val="000000"/>
                <w:sz w:val="24"/>
                <w:szCs w:val="24"/>
              </w:rPr>
              <w:t xml:space="preserve">  4003 Red River St, Apt 101A, Austin, TX, 78751</w:t>
            </w:r>
          </w:p>
        </w:tc>
      </w:tr>
      <w:tr w:rsidR="007D380E" w:rsidRPr="002B72BF" w14:paraId="38F5C91A" w14:textId="77777777" w:rsidTr="007D380E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637C7733" w14:textId="59B04D7D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b/>
                <w:color w:val="000000"/>
                <w:sz w:val="24"/>
                <w:szCs w:val="24"/>
              </w:rPr>
              <w:t>Permanent Address:</w:t>
            </w:r>
            <w:r w:rsidRPr="009F2F35">
              <w:rPr>
                <w:color w:val="000000"/>
                <w:sz w:val="24"/>
                <w:szCs w:val="24"/>
              </w:rPr>
              <w:t xml:space="preserve"> 4319 Be</w:t>
            </w:r>
            <w:r w:rsidR="00FB460C">
              <w:rPr>
                <w:color w:val="000000"/>
                <w:sz w:val="24"/>
                <w:szCs w:val="24"/>
              </w:rPr>
              <w:t>r</w:t>
            </w:r>
            <w:r w:rsidRPr="009F2F35">
              <w:rPr>
                <w:color w:val="000000"/>
                <w:sz w:val="24"/>
                <w:szCs w:val="24"/>
              </w:rPr>
              <w:t>trand Rd, Indianapolis, IN, 46222</w:t>
            </w:r>
          </w:p>
        </w:tc>
      </w:tr>
      <w:tr w:rsidR="007D380E" w:rsidRPr="002B72BF" w14:paraId="4CC07B61" w14:textId="77777777" w:rsidTr="007D380E">
        <w:trPr>
          <w:cantSplit/>
        </w:trPr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4830C1A9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b/>
                <w:color w:val="000000"/>
                <w:sz w:val="24"/>
                <w:szCs w:val="24"/>
              </w:rPr>
              <w:t xml:space="preserve">Phone Number: </w:t>
            </w:r>
            <w:r w:rsidRPr="009F2F35">
              <w:rPr>
                <w:color w:val="000000"/>
                <w:sz w:val="24"/>
                <w:szCs w:val="24"/>
              </w:rPr>
              <w:t>317-366-3757</w:t>
            </w:r>
          </w:p>
          <w:p w14:paraId="11825AB9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50DF1504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b/>
                <w:color w:val="000000"/>
                <w:sz w:val="24"/>
                <w:szCs w:val="24"/>
              </w:rPr>
              <w:t xml:space="preserve">E-mail Address: </w:t>
            </w:r>
            <w:r w:rsidRPr="009F2F35">
              <w:rPr>
                <w:color w:val="000000"/>
                <w:sz w:val="24"/>
                <w:szCs w:val="24"/>
              </w:rPr>
              <w:t>pinedoliz@gmail.com</w:t>
            </w:r>
          </w:p>
          <w:p w14:paraId="193621EF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</w:p>
        </w:tc>
      </w:tr>
      <w:tr w:rsidR="007D380E" w:rsidRPr="002B72BF" w14:paraId="2A283DF8" w14:textId="77777777" w:rsidTr="007D380E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0F4A22DD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b/>
                <w:color w:val="000000"/>
                <w:sz w:val="24"/>
                <w:szCs w:val="24"/>
              </w:rPr>
              <w:t>Name of Academic Institution:</w:t>
            </w:r>
            <w:r w:rsidRPr="009F2F35">
              <w:rPr>
                <w:color w:val="000000"/>
                <w:sz w:val="24"/>
                <w:szCs w:val="24"/>
              </w:rPr>
              <w:t xml:space="preserve"> University of Texas at Austin, Lyndon B. Johnson School of Public Affairs</w:t>
            </w:r>
          </w:p>
        </w:tc>
      </w:tr>
      <w:tr w:rsidR="007D380E" w:rsidRPr="002B72BF" w14:paraId="4A33F2EF" w14:textId="77777777" w:rsidTr="007D380E">
        <w:trPr>
          <w:cantSplit/>
        </w:trPr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64DE2A15" w14:textId="77777777" w:rsidR="007D380E" w:rsidRPr="009F2F35" w:rsidRDefault="007D380E" w:rsidP="007D380E">
            <w:pPr>
              <w:rPr>
                <w:b/>
                <w:color w:val="000000"/>
                <w:sz w:val="24"/>
                <w:szCs w:val="24"/>
              </w:rPr>
            </w:pPr>
            <w:r w:rsidRPr="009F2F35">
              <w:rPr>
                <w:b/>
                <w:color w:val="000000"/>
                <w:sz w:val="24"/>
                <w:szCs w:val="24"/>
              </w:rPr>
              <w:t xml:space="preserve">Language(s):  </w:t>
            </w:r>
          </w:p>
          <w:p w14:paraId="3A016369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color w:val="000000"/>
                <w:sz w:val="24"/>
                <w:szCs w:val="24"/>
              </w:rPr>
              <w:t>Spanish</w:t>
            </w:r>
          </w:p>
          <w:p w14:paraId="624F8FAE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color w:val="000000"/>
                <w:sz w:val="24"/>
                <w:szCs w:val="24"/>
              </w:rPr>
              <w:t>Korean</w:t>
            </w:r>
          </w:p>
          <w:p w14:paraId="2147EC91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5F4B2ECC" w14:textId="77777777" w:rsidR="007D380E" w:rsidRPr="009F2F35" w:rsidRDefault="007D380E" w:rsidP="007D380E">
            <w:pPr>
              <w:rPr>
                <w:b/>
                <w:color w:val="000000"/>
                <w:sz w:val="24"/>
                <w:szCs w:val="24"/>
              </w:rPr>
            </w:pPr>
            <w:r w:rsidRPr="009F2F35">
              <w:rPr>
                <w:b/>
                <w:color w:val="000000"/>
                <w:sz w:val="24"/>
                <w:szCs w:val="24"/>
              </w:rPr>
              <w:t>Estimated Proficiency Level:</w:t>
            </w:r>
          </w:p>
          <w:p w14:paraId="624F23D2" w14:textId="77777777" w:rsidR="007D380E" w:rsidRDefault="007D380E" w:rsidP="007D380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3+/3+</w:t>
            </w:r>
          </w:p>
          <w:p w14:paraId="111E15B8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2/2</w:t>
            </w:r>
          </w:p>
        </w:tc>
      </w:tr>
      <w:tr w:rsidR="007D380E" w:rsidRPr="002B72BF" w14:paraId="55B35FA1" w14:textId="77777777" w:rsidTr="007D380E">
        <w:trPr>
          <w:cantSplit/>
        </w:trPr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45FB926A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b/>
                <w:color w:val="000000"/>
                <w:sz w:val="24"/>
                <w:szCs w:val="24"/>
              </w:rPr>
              <w:t>Seeking Domestic Internship:</w:t>
            </w:r>
            <w:r w:rsidRPr="009F2F35">
              <w:rPr>
                <w:color w:val="000000"/>
                <w:sz w:val="24"/>
                <w:szCs w:val="24"/>
              </w:rPr>
              <w:t xml:space="preserve">  No</w:t>
            </w:r>
          </w:p>
        </w:tc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5F2CD34F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b/>
                <w:color w:val="000000"/>
                <w:sz w:val="24"/>
                <w:szCs w:val="24"/>
              </w:rPr>
              <w:t>Seeking Overseas Internship:</w:t>
            </w:r>
            <w:r w:rsidRPr="009F2F35">
              <w:rPr>
                <w:color w:val="000000"/>
                <w:sz w:val="24"/>
                <w:szCs w:val="24"/>
              </w:rPr>
              <w:t xml:space="preserve">  Yes</w:t>
            </w:r>
          </w:p>
        </w:tc>
      </w:tr>
      <w:tr w:rsidR="007D380E" w:rsidRPr="002B72BF" w14:paraId="0EEFD66C" w14:textId="77777777" w:rsidTr="007D380E">
        <w:trPr>
          <w:cantSplit/>
          <w:trHeight w:val="519"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88CD6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color w:val="000000"/>
                <w:sz w:val="24"/>
                <w:szCs w:val="24"/>
              </w:rPr>
              <w:t xml:space="preserve">In the space below, indicate your three office preferences.  For each choice, provide a brief summary of your related skills/interests.    </w:t>
            </w:r>
          </w:p>
        </w:tc>
      </w:tr>
      <w:tr w:rsidR="007D380E" w:rsidRPr="002B72BF" w14:paraId="32122837" w14:textId="77777777" w:rsidTr="007D380E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2019732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b/>
                <w:color w:val="000000"/>
                <w:sz w:val="24"/>
                <w:szCs w:val="24"/>
              </w:rPr>
              <w:t>1</w:t>
            </w:r>
            <w:r w:rsidRPr="009F2F35">
              <w:rPr>
                <w:b/>
                <w:color w:val="000000"/>
                <w:sz w:val="24"/>
                <w:szCs w:val="24"/>
                <w:vertAlign w:val="superscript"/>
              </w:rPr>
              <w:t>ST</w:t>
            </w:r>
            <w:r w:rsidRPr="009F2F35">
              <w:rPr>
                <w:b/>
                <w:color w:val="000000"/>
                <w:sz w:val="24"/>
                <w:szCs w:val="24"/>
              </w:rPr>
              <w:t xml:space="preserve">  PREFERENCE:</w:t>
            </w:r>
            <w:r w:rsidRPr="009F2F35">
              <w:rPr>
                <w:color w:val="000000"/>
                <w:sz w:val="24"/>
                <w:szCs w:val="24"/>
              </w:rPr>
              <w:t xml:space="preserve">  Embassy Lima</w:t>
            </w:r>
          </w:p>
        </w:tc>
      </w:tr>
      <w:tr w:rsidR="007D380E" w:rsidRPr="002B72BF" w14:paraId="20E9C568" w14:textId="77777777" w:rsidTr="007D380E">
        <w:trPr>
          <w:cantSplit/>
        </w:trPr>
        <w:tc>
          <w:tcPr>
            <w:tcW w:w="885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D91A8" w14:textId="5DB1E336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b/>
                <w:color w:val="000000"/>
                <w:sz w:val="24"/>
                <w:szCs w:val="24"/>
              </w:rPr>
              <w:t xml:space="preserve">SUMMARY OF SKILLS:  </w:t>
            </w:r>
            <w:r w:rsidRPr="009F2F35">
              <w:rPr>
                <w:color w:val="000000"/>
                <w:sz w:val="24"/>
                <w:szCs w:val="24"/>
              </w:rPr>
              <w:t>Profe</w:t>
            </w:r>
            <w:r>
              <w:rPr>
                <w:color w:val="000000"/>
                <w:sz w:val="24"/>
                <w:szCs w:val="24"/>
              </w:rPr>
              <w:t xml:space="preserve">ssional working proficiency in Spanish; Cultural understanding gained from previous work and travel experiences to Mexico, Guatemala, the Dominican Republic and Haiti; </w:t>
            </w:r>
            <w:r w:rsidRPr="007058D9">
              <w:rPr>
                <w:color w:val="000000"/>
                <w:sz w:val="24"/>
                <w:szCs w:val="24"/>
              </w:rPr>
              <w:t>Experience interning at the U.S. Department of State, Bureau of East Asian and Pacific Affairs, Office of Mainland Southeast Asia</w:t>
            </w:r>
            <w:r w:rsidR="00FB460C">
              <w:rPr>
                <w:color w:val="000000"/>
                <w:sz w:val="24"/>
                <w:szCs w:val="24"/>
              </w:rPr>
              <w:t>; Highly team-</w:t>
            </w:r>
            <w:r>
              <w:rPr>
                <w:color w:val="000000"/>
                <w:sz w:val="24"/>
                <w:szCs w:val="24"/>
              </w:rPr>
              <w:t>oriented.</w:t>
            </w:r>
          </w:p>
        </w:tc>
      </w:tr>
      <w:tr w:rsidR="007D380E" w:rsidRPr="002B72BF" w14:paraId="11DF1441" w14:textId="77777777" w:rsidTr="007D380E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346E57F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b/>
                <w:color w:val="000000"/>
                <w:sz w:val="24"/>
                <w:szCs w:val="24"/>
              </w:rPr>
              <w:t>2</w:t>
            </w:r>
            <w:r w:rsidRPr="009F2F35">
              <w:rPr>
                <w:b/>
                <w:color w:val="000000"/>
                <w:sz w:val="24"/>
                <w:szCs w:val="24"/>
                <w:vertAlign w:val="superscript"/>
              </w:rPr>
              <w:t>ND</w:t>
            </w:r>
            <w:r w:rsidRPr="009F2F35">
              <w:rPr>
                <w:b/>
                <w:color w:val="000000"/>
                <w:sz w:val="24"/>
                <w:szCs w:val="24"/>
              </w:rPr>
              <w:t xml:space="preserve"> PREFERENCE:</w:t>
            </w:r>
            <w:r w:rsidRPr="009F2F3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Embassy Buenos Aires</w:t>
            </w:r>
          </w:p>
        </w:tc>
      </w:tr>
      <w:tr w:rsidR="007D380E" w:rsidRPr="002B72BF" w14:paraId="0A7B3DEF" w14:textId="77777777" w:rsidTr="007D380E">
        <w:trPr>
          <w:cantSplit/>
        </w:trPr>
        <w:tc>
          <w:tcPr>
            <w:tcW w:w="885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8B04B" w14:textId="439D3528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b/>
                <w:color w:val="000000"/>
                <w:sz w:val="24"/>
                <w:szCs w:val="24"/>
              </w:rPr>
              <w:t>SUMMARY OF SKILLS: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Oral communication skills</w:t>
            </w:r>
            <w:r w:rsidR="00D222DB">
              <w:rPr>
                <w:color w:val="000000"/>
                <w:sz w:val="24"/>
                <w:szCs w:val="24"/>
              </w:rPr>
              <w:t xml:space="preserve"> developed through presentations and workshops conducted in Spanish during internship in the Dominican Republic</w:t>
            </w:r>
            <w:r>
              <w:rPr>
                <w:color w:val="000000"/>
                <w:sz w:val="24"/>
                <w:szCs w:val="24"/>
              </w:rPr>
              <w:t>; Current coursework in International Affairs, Analytical Methods, Economics, and Writing for Public Policy;</w:t>
            </w:r>
            <w:r w:rsidR="00F343EC">
              <w:rPr>
                <w:color w:val="000000"/>
                <w:sz w:val="24"/>
                <w:szCs w:val="24"/>
              </w:rPr>
              <w:t xml:space="preserve"> Proficient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D222DB">
              <w:rPr>
                <w:color w:val="000000"/>
                <w:sz w:val="24"/>
                <w:szCs w:val="24"/>
              </w:rPr>
              <w:t xml:space="preserve">in Microsoft </w:t>
            </w:r>
            <w:r w:rsidR="00FB460C">
              <w:rPr>
                <w:color w:val="000000"/>
                <w:sz w:val="24"/>
                <w:szCs w:val="24"/>
              </w:rPr>
              <w:t>Office s</w:t>
            </w:r>
            <w:r w:rsidR="00D222DB">
              <w:rPr>
                <w:color w:val="000000"/>
                <w:sz w:val="24"/>
                <w:szCs w:val="24"/>
              </w:rPr>
              <w:t>uite</w:t>
            </w:r>
            <w:r w:rsidR="00F343EC">
              <w:rPr>
                <w:color w:val="000000"/>
                <w:sz w:val="24"/>
                <w:szCs w:val="24"/>
              </w:rPr>
              <w:t>; Maintain positive attitude</w:t>
            </w:r>
            <w:r w:rsidR="00D222DB">
              <w:rPr>
                <w:color w:val="000000"/>
                <w:sz w:val="24"/>
                <w:szCs w:val="24"/>
              </w:rPr>
              <w:t>.</w:t>
            </w:r>
          </w:p>
          <w:p w14:paraId="6C300D4D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</w:p>
        </w:tc>
      </w:tr>
      <w:tr w:rsidR="007D380E" w:rsidRPr="002B72BF" w14:paraId="69896FBA" w14:textId="77777777" w:rsidTr="007D380E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503B026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b/>
                <w:color w:val="000000"/>
                <w:sz w:val="24"/>
                <w:szCs w:val="24"/>
              </w:rPr>
              <w:t>3</w:t>
            </w:r>
            <w:r w:rsidRPr="009F2F35">
              <w:rPr>
                <w:b/>
                <w:color w:val="000000"/>
                <w:sz w:val="24"/>
                <w:szCs w:val="24"/>
                <w:vertAlign w:val="superscript"/>
              </w:rPr>
              <w:t>RD</w:t>
            </w:r>
            <w:r w:rsidRPr="009F2F35">
              <w:rPr>
                <w:b/>
                <w:color w:val="000000"/>
                <w:sz w:val="24"/>
                <w:szCs w:val="24"/>
              </w:rPr>
              <w:t xml:space="preserve"> PREFERENCE:</w:t>
            </w:r>
            <w:r w:rsidRPr="009F2F3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Embassy Quito</w:t>
            </w:r>
          </w:p>
        </w:tc>
      </w:tr>
      <w:tr w:rsidR="007D380E" w:rsidRPr="002B72BF" w14:paraId="670EBD95" w14:textId="77777777" w:rsidTr="007D380E">
        <w:trPr>
          <w:cantSplit/>
        </w:trPr>
        <w:tc>
          <w:tcPr>
            <w:tcW w:w="885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02F2D" w14:textId="08707772" w:rsidR="007D380E" w:rsidRPr="002B5E5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b/>
                <w:color w:val="000000"/>
                <w:sz w:val="24"/>
                <w:szCs w:val="24"/>
              </w:rPr>
              <w:t>SUMMARY OF SKILLS: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="00F343EC" w:rsidRPr="009F2F35">
              <w:rPr>
                <w:b/>
                <w:color w:val="000000"/>
                <w:sz w:val="24"/>
                <w:szCs w:val="24"/>
              </w:rPr>
              <w:t xml:space="preserve">:  </w:t>
            </w:r>
            <w:r w:rsidR="00F343EC" w:rsidRPr="009F2F35">
              <w:rPr>
                <w:color w:val="000000"/>
                <w:sz w:val="24"/>
                <w:szCs w:val="24"/>
              </w:rPr>
              <w:t>Profe</w:t>
            </w:r>
            <w:r w:rsidR="00F343EC">
              <w:rPr>
                <w:color w:val="000000"/>
                <w:sz w:val="24"/>
                <w:szCs w:val="24"/>
              </w:rPr>
              <w:t xml:space="preserve">ssional working proficiency in Spanish; </w:t>
            </w:r>
            <w:r w:rsidRPr="007058D9">
              <w:rPr>
                <w:color w:val="000000"/>
                <w:sz w:val="24"/>
                <w:szCs w:val="24"/>
              </w:rPr>
              <w:t xml:space="preserve">Organizational skills demonstrated in coordination of </w:t>
            </w:r>
            <w:r>
              <w:rPr>
                <w:color w:val="000000"/>
                <w:sz w:val="24"/>
                <w:szCs w:val="24"/>
              </w:rPr>
              <w:t xml:space="preserve">an interagency Burma Assistance </w:t>
            </w:r>
            <w:r w:rsidRPr="007058D9">
              <w:rPr>
                <w:color w:val="000000"/>
                <w:sz w:val="24"/>
                <w:szCs w:val="24"/>
              </w:rPr>
              <w:t>Working Group session</w:t>
            </w:r>
            <w:r>
              <w:rPr>
                <w:color w:val="000000"/>
                <w:sz w:val="24"/>
                <w:szCs w:val="24"/>
              </w:rPr>
              <w:t xml:space="preserve"> on health in Burma</w:t>
            </w:r>
            <w:r w:rsidRPr="007058D9">
              <w:rPr>
                <w:color w:val="000000"/>
                <w:sz w:val="24"/>
                <w:szCs w:val="24"/>
              </w:rPr>
              <w:t>; Coursework and practical experience in International Development obtained through an internship in the Dominican Republic</w:t>
            </w:r>
            <w:r>
              <w:rPr>
                <w:color w:val="000000"/>
                <w:sz w:val="24"/>
                <w:szCs w:val="24"/>
              </w:rPr>
              <w:t xml:space="preserve">; Proficient in Microsoft </w:t>
            </w:r>
            <w:r w:rsidR="00FB460C">
              <w:rPr>
                <w:color w:val="000000"/>
                <w:sz w:val="24"/>
                <w:szCs w:val="24"/>
              </w:rPr>
              <w:t>Office s</w:t>
            </w:r>
            <w:r>
              <w:rPr>
                <w:color w:val="000000"/>
                <w:sz w:val="24"/>
                <w:szCs w:val="24"/>
              </w:rPr>
              <w:t>uite.</w:t>
            </w:r>
          </w:p>
          <w:p w14:paraId="2E6EADD0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</w:p>
        </w:tc>
      </w:tr>
      <w:tr w:rsidR="007D380E" w:rsidRPr="002B72BF" w14:paraId="00130AA4" w14:textId="77777777" w:rsidTr="007D380E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BDFBC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b/>
                <w:color w:val="000000"/>
                <w:sz w:val="24"/>
                <w:szCs w:val="24"/>
              </w:rPr>
              <w:t>Have you already made contact with anyone to secure your assignment for next summer?</w:t>
            </w:r>
            <w:r w:rsidRPr="009F2F35">
              <w:rPr>
                <w:color w:val="000000"/>
                <w:sz w:val="24"/>
                <w:szCs w:val="24"/>
              </w:rPr>
              <w:t xml:space="preserve">                 </w:t>
            </w:r>
          </w:p>
        </w:tc>
      </w:tr>
      <w:tr w:rsidR="007D380E" w:rsidRPr="002B72BF" w14:paraId="4176B4DC" w14:textId="77777777" w:rsidTr="007D380E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BD2CC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color w:val="000000"/>
                <w:sz w:val="24"/>
                <w:szCs w:val="24"/>
              </w:rPr>
              <w:t>If you answered yes, please provide the name and number of that person and a brief summary of what actions you have taken thus far.</w:t>
            </w:r>
          </w:p>
          <w:p w14:paraId="1022D62C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</w:p>
          <w:p w14:paraId="237F130E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color w:val="000000"/>
                <w:sz w:val="24"/>
                <w:szCs w:val="24"/>
              </w:rPr>
              <w:t xml:space="preserve">1.  </w:t>
            </w:r>
          </w:p>
          <w:p w14:paraId="5D0AB4FC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  <w:r w:rsidRPr="009F2F35">
              <w:rPr>
                <w:color w:val="000000"/>
                <w:sz w:val="24"/>
                <w:szCs w:val="24"/>
              </w:rPr>
              <w:t xml:space="preserve">2.  </w:t>
            </w:r>
          </w:p>
          <w:p w14:paraId="7ECE0A86" w14:textId="77777777" w:rsidR="007D380E" w:rsidRPr="009F2F35" w:rsidRDefault="007D380E" w:rsidP="007D380E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02053145" w14:textId="77777777" w:rsidR="007D380E" w:rsidRDefault="007D380E">
      <w:pPr>
        <w:tabs>
          <w:tab w:val="left" w:pos="820"/>
        </w:tabs>
        <w:spacing w:before="19" w:line="260" w:lineRule="exact"/>
        <w:ind w:left="820" w:right="164" w:hanging="360"/>
        <w:rPr>
          <w:sz w:val="24"/>
          <w:szCs w:val="24"/>
        </w:rPr>
      </w:pPr>
    </w:p>
    <w:p w14:paraId="1C3FD346" w14:textId="77777777" w:rsidR="007D380E" w:rsidRDefault="007D380E">
      <w:pPr>
        <w:tabs>
          <w:tab w:val="left" w:pos="820"/>
        </w:tabs>
        <w:spacing w:before="19" w:line="260" w:lineRule="exact"/>
        <w:ind w:left="820" w:right="164" w:hanging="360"/>
        <w:rPr>
          <w:sz w:val="24"/>
          <w:szCs w:val="24"/>
        </w:rPr>
      </w:pPr>
    </w:p>
    <w:p w14:paraId="5798E88A" w14:textId="77777777" w:rsidR="007D380E" w:rsidRDefault="007D380E" w:rsidP="005012C1">
      <w:pPr>
        <w:pStyle w:val="NoSpacing"/>
        <w:spacing w:line="276" w:lineRule="auto"/>
        <w:ind w:left="720"/>
        <w:jc w:val="right"/>
        <w:rPr>
          <w:rFonts w:ascii="Times New Roman" w:eastAsia="Times New Roman" w:hAnsi="Times New Roman"/>
          <w:sz w:val="24"/>
          <w:szCs w:val="24"/>
          <w:u w:val="single"/>
        </w:rPr>
      </w:pPr>
      <w:r w:rsidRPr="009C2AE5">
        <w:rPr>
          <w:rFonts w:ascii="Times New Roman" w:eastAsia="Times New Roman" w:hAnsi="Times New Roman"/>
          <w:sz w:val="24"/>
          <w:szCs w:val="24"/>
        </w:rPr>
        <w:t xml:space="preserve">Name: </w:t>
      </w:r>
      <w:r>
        <w:rPr>
          <w:rFonts w:ascii="Times New Roman" w:eastAsia="Times New Roman" w:hAnsi="Times New Roman"/>
          <w:sz w:val="24"/>
          <w:szCs w:val="24"/>
          <w:u w:val="single"/>
        </w:rPr>
        <w:tab/>
        <w:t>Elizabeth Pinedo</w:t>
      </w:r>
    </w:p>
    <w:p w14:paraId="201DEB3F" w14:textId="77777777" w:rsidR="007D380E" w:rsidRDefault="007D380E" w:rsidP="005012C1">
      <w:pPr>
        <w:pStyle w:val="NoSpacing"/>
        <w:spacing w:line="276" w:lineRule="auto"/>
        <w:ind w:left="720"/>
        <w:jc w:val="right"/>
        <w:rPr>
          <w:rFonts w:ascii="Times New Roman" w:eastAsia="Times New Roman" w:hAnsi="Times New Roman"/>
          <w:sz w:val="24"/>
          <w:szCs w:val="24"/>
          <w:u w:val="single"/>
        </w:rPr>
      </w:pPr>
    </w:p>
    <w:p w14:paraId="36D6A60E" w14:textId="34B428EF" w:rsidR="007D380E" w:rsidRDefault="007D380E" w:rsidP="005012C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 am interested in interning at the Bureau of Western Hemisphere Affairs (WHA) because of the Bureau’s deep focus on promoting economic and social opportunities. Additionally, as</w:t>
      </w:r>
      <w:r w:rsidRPr="007058D9">
        <w:rPr>
          <w:sz w:val="24"/>
          <w:szCs w:val="24"/>
        </w:rPr>
        <w:t xml:space="preserve"> a graduate student at the Lyndon B. Johnson School of Public Affairs and </w:t>
      </w:r>
      <w:r w:rsidR="00FB460C">
        <w:rPr>
          <w:sz w:val="24"/>
          <w:szCs w:val="24"/>
        </w:rPr>
        <w:t xml:space="preserve">a </w:t>
      </w:r>
      <w:r w:rsidRPr="007058D9">
        <w:rPr>
          <w:sz w:val="24"/>
          <w:szCs w:val="24"/>
        </w:rPr>
        <w:t>Thomas R. Pickering Undergraduate Foreign Affairs Fellow preparing to join the U.S. Foreign Service</w:t>
      </w:r>
      <w:r>
        <w:rPr>
          <w:sz w:val="24"/>
          <w:szCs w:val="24"/>
        </w:rPr>
        <w:t xml:space="preserve">, an </w:t>
      </w:r>
      <w:r w:rsidR="00FB460C">
        <w:rPr>
          <w:sz w:val="24"/>
          <w:szCs w:val="24"/>
        </w:rPr>
        <w:t>internship with WHA would comple</w:t>
      </w:r>
      <w:r>
        <w:rPr>
          <w:sz w:val="24"/>
          <w:szCs w:val="24"/>
        </w:rPr>
        <w:t>ment my studies and develop my professional skills. Drawn by my previous travel to Latin America and Spanish fluency, I am particularly interested in interning in the Consular or Public Affairs section of the U.S. Mission in Lima, Buenos Aires, or Qui</w:t>
      </w:r>
      <w:r w:rsidR="00F343EC">
        <w:rPr>
          <w:sz w:val="24"/>
          <w:szCs w:val="24"/>
        </w:rPr>
        <w:t>to. I am confident that I could</w:t>
      </w:r>
      <w:r>
        <w:rPr>
          <w:sz w:val="24"/>
          <w:szCs w:val="24"/>
        </w:rPr>
        <w:t xml:space="preserve"> contribute to Mission goals through my language skills, cultural adaptability, and ability to be a strong </w:t>
      </w:r>
      <w:r w:rsidR="00FB460C">
        <w:rPr>
          <w:sz w:val="24"/>
          <w:szCs w:val="24"/>
        </w:rPr>
        <w:t xml:space="preserve">team </w:t>
      </w:r>
      <w:r>
        <w:rPr>
          <w:sz w:val="24"/>
          <w:szCs w:val="24"/>
        </w:rPr>
        <w:t>player.</w:t>
      </w:r>
    </w:p>
    <w:p w14:paraId="63AD3C94" w14:textId="77777777" w:rsidR="007D380E" w:rsidRDefault="007D380E" w:rsidP="005012C1">
      <w:pPr>
        <w:tabs>
          <w:tab w:val="left" w:pos="820"/>
        </w:tabs>
        <w:spacing w:before="19" w:line="276" w:lineRule="auto"/>
        <w:ind w:right="164"/>
        <w:rPr>
          <w:sz w:val="24"/>
          <w:szCs w:val="24"/>
        </w:rPr>
      </w:pPr>
    </w:p>
    <w:p w14:paraId="07F9DD46" w14:textId="19B497AA" w:rsidR="007D380E" w:rsidRDefault="007D380E" w:rsidP="005012C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During my internship at a community development NGO in the Dominican Republic and Haiti, I strengthened my </w:t>
      </w:r>
      <w:r w:rsidR="00F343EC">
        <w:rPr>
          <w:sz w:val="24"/>
          <w:szCs w:val="24"/>
        </w:rPr>
        <w:t xml:space="preserve">Spanish </w:t>
      </w:r>
      <w:r>
        <w:rPr>
          <w:sz w:val="24"/>
          <w:szCs w:val="24"/>
        </w:rPr>
        <w:t>and communication skills through daily interaction with my host family and work sites.</w:t>
      </w:r>
      <w:r w:rsidR="005012C1">
        <w:rPr>
          <w:sz w:val="24"/>
          <w:szCs w:val="24"/>
        </w:rPr>
        <w:t xml:space="preserve"> For example,</w:t>
      </w:r>
      <w:r>
        <w:rPr>
          <w:sz w:val="24"/>
          <w:szCs w:val="24"/>
        </w:rPr>
        <w:t xml:space="preserve"> I surveyed 27 individua</w:t>
      </w:r>
      <w:r w:rsidR="005012C1">
        <w:rPr>
          <w:sz w:val="24"/>
          <w:szCs w:val="24"/>
        </w:rPr>
        <w:t xml:space="preserve">ls and families to obtain data and </w:t>
      </w:r>
      <w:r>
        <w:rPr>
          <w:sz w:val="24"/>
          <w:szCs w:val="24"/>
        </w:rPr>
        <w:t>gave p</w:t>
      </w:r>
      <w:r w:rsidR="00F343EC">
        <w:rPr>
          <w:sz w:val="24"/>
          <w:szCs w:val="24"/>
        </w:rPr>
        <w:t>resentations and workshops</w:t>
      </w:r>
      <w:r w:rsidR="005012C1">
        <w:rPr>
          <w:sz w:val="24"/>
          <w:szCs w:val="24"/>
        </w:rPr>
        <w:t xml:space="preserve"> to local community groups, including</w:t>
      </w:r>
      <w:r>
        <w:rPr>
          <w:sz w:val="24"/>
          <w:szCs w:val="24"/>
        </w:rPr>
        <w:t xml:space="preserve"> </w:t>
      </w:r>
      <w:r w:rsidR="00F343EC">
        <w:rPr>
          <w:sz w:val="24"/>
          <w:szCs w:val="24"/>
        </w:rPr>
        <w:t xml:space="preserve">a </w:t>
      </w:r>
      <w:r>
        <w:rPr>
          <w:sz w:val="24"/>
          <w:szCs w:val="24"/>
        </w:rPr>
        <w:t>pr</w:t>
      </w:r>
      <w:r w:rsidR="00F343EC">
        <w:rPr>
          <w:sz w:val="24"/>
          <w:szCs w:val="24"/>
        </w:rPr>
        <w:t xml:space="preserve">icing workshop to members of a </w:t>
      </w:r>
      <w:r w:rsidR="00475432">
        <w:rPr>
          <w:sz w:val="24"/>
          <w:szCs w:val="24"/>
        </w:rPr>
        <w:t>local women’s association. I hope to use these</w:t>
      </w:r>
      <w:r w:rsidR="00F343EC">
        <w:rPr>
          <w:sz w:val="24"/>
          <w:szCs w:val="24"/>
        </w:rPr>
        <w:t xml:space="preserve"> communication skills </w:t>
      </w:r>
      <w:r>
        <w:rPr>
          <w:sz w:val="24"/>
          <w:szCs w:val="24"/>
        </w:rPr>
        <w:t xml:space="preserve">to </w:t>
      </w:r>
      <w:r w:rsidR="00F343EC">
        <w:rPr>
          <w:sz w:val="24"/>
          <w:szCs w:val="24"/>
        </w:rPr>
        <w:t>understand local dynamics and accom</w:t>
      </w:r>
      <w:r w:rsidR="00547BAB">
        <w:rPr>
          <w:sz w:val="24"/>
          <w:szCs w:val="24"/>
        </w:rPr>
        <w:t>plish tasks more effectively.</w:t>
      </w:r>
    </w:p>
    <w:p w14:paraId="17AA824D" w14:textId="77777777" w:rsidR="007D380E" w:rsidRDefault="007D380E" w:rsidP="005012C1">
      <w:pPr>
        <w:spacing w:line="276" w:lineRule="auto"/>
        <w:rPr>
          <w:sz w:val="24"/>
          <w:szCs w:val="24"/>
        </w:rPr>
      </w:pPr>
    </w:p>
    <w:p w14:paraId="03557C79" w14:textId="5CCF6638" w:rsidR="005012C1" w:rsidRDefault="007D380E" w:rsidP="005012C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 addition to my intern</w:t>
      </w:r>
      <w:r w:rsidR="00A06BEB">
        <w:rPr>
          <w:sz w:val="24"/>
          <w:szCs w:val="24"/>
        </w:rPr>
        <w:t xml:space="preserve">ship in the Dominican Republic, studying abroad </w:t>
      </w:r>
      <w:r w:rsidR="00547BAB">
        <w:rPr>
          <w:sz w:val="24"/>
          <w:szCs w:val="24"/>
        </w:rPr>
        <w:t xml:space="preserve">in Japan and South Korea </w:t>
      </w:r>
      <w:r w:rsidR="00A06BEB">
        <w:rPr>
          <w:sz w:val="24"/>
          <w:szCs w:val="24"/>
        </w:rPr>
        <w:t xml:space="preserve">increased my </w:t>
      </w:r>
      <w:r w:rsidR="00FB460C">
        <w:rPr>
          <w:sz w:val="24"/>
          <w:szCs w:val="24"/>
        </w:rPr>
        <w:t>cross-cultural skills—a</w:t>
      </w:r>
      <w:r w:rsidR="00A06BEB">
        <w:rPr>
          <w:sz w:val="24"/>
          <w:szCs w:val="24"/>
        </w:rPr>
        <w:t xml:space="preserve"> skill that would serve me well in either the Consular or Public Affairs section. My experience in Asia </w:t>
      </w:r>
      <w:r w:rsidR="00547BAB">
        <w:rPr>
          <w:sz w:val="24"/>
          <w:szCs w:val="24"/>
        </w:rPr>
        <w:t>taught me</w:t>
      </w:r>
      <w:r w:rsidR="005012C1">
        <w:rPr>
          <w:sz w:val="24"/>
          <w:szCs w:val="24"/>
        </w:rPr>
        <w:t xml:space="preserve"> the</w:t>
      </w:r>
      <w:r w:rsidR="00547BAB">
        <w:rPr>
          <w:sz w:val="24"/>
          <w:szCs w:val="24"/>
        </w:rPr>
        <w:t xml:space="preserve"> challenges of navigating a</w:t>
      </w:r>
      <w:r w:rsidR="005012C1">
        <w:rPr>
          <w:sz w:val="24"/>
          <w:szCs w:val="24"/>
        </w:rPr>
        <w:t>n unfamiliar culture and l</w:t>
      </w:r>
      <w:r w:rsidR="00475432">
        <w:rPr>
          <w:sz w:val="24"/>
          <w:szCs w:val="24"/>
        </w:rPr>
        <w:t>anguage. I also learned</w:t>
      </w:r>
      <w:r w:rsidR="005012C1">
        <w:rPr>
          <w:sz w:val="24"/>
          <w:szCs w:val="24"/>
        </w:rPr>
        <w:t xml:space="preserve"> the joy of </w:t>
      </w:r>
      <w:r w:rsidR="00475432">
        <w:rPr>
          <w:sz w:val="24"/>
          <w:szCs w:val="24"/>
        </w:rPr>
        <w:t xml:space="preserve">overcoming </w:t>
      </w:r>
      <w:r w:rsidR="005012C1">
        <w:rPr>
          <w:sz w:val="24"/>
          <w:szCs w:val="24"/>
        </w:rPr>
        <w:t>culture shock: gaining a different perspective. To this day, I maintain close contact with my host family in South Korea</w:t>
      </w:r>
      <w:r w:rsidR="00A06BEB">
        <w:rPr>
          <w:sz w:val="24"/>
          <w:szCs w:val="24"/>
        </w:rPr>
        <w:t xml:space="preserve"> despite having </w:t>
      </w:r>
      <w:r w:rsidR="00FB460C">
        <w:rPr>
          <w:sz w:val="24"/>
          <w:szCs w:val="24"/>
        </w:rPr>
        <w:t xml:space="preserve">had </w:t>
      </w:r>
      <w:r w:rsidR="00A06BEB">
        <w:rPr>
          <w:sz w:val="24"/>
          <w:szCs w:val="24"/>
        </w:rPr>
        <w:t xml:space="preserve">no practical language skills when I arrived. </w:t>
      </w:r>
      <w:r w:rsidR="00DA4618">
        <w:rPr>
          <w:sz w:val="24"/>
          <w:szCs w:val="24"/>
        </w:rPr>
        <w:t>With this background, I am eager to explore the array of complex issues, from immigration and good governance to counter-narcotics, facing communities.</w:t>
      </w:r>
    </w:p>
    <w:p w14:paraId="0194DFCA" w14:textId="77777777" w:rsidR="005012C1" w:rsidRDefault="005012C1" w:rsidP="005012C1">
      <w:pPr>
        <w:spacing w:line="276" w:lineRule="auto"/>
        <w:rPr>
          <w:sz w:val="24"/>
          <w:szCs w:val="24"/>
        </w:rPr>
      </w:pPr>
    </w:p>
    <w:p w14:paraId="4759F3D7" w14:textId="504695AC" w:rsidR="005012C1" w:rsidRPr="00050101" w:rsidRDefault="005012C1" w:rsidP="005012C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Finally, my internship working with Foreign Service Officers in the Office of Mainland Southeast Asia highlights my ability to wo</w:t>
      </w:r>
      <w:r w:rsidR="002B6C3C">
        <w:rPr>
          <w:sz w:val="24"/>
          <w:szCs w:val="24"/>
        </w:rPr>
        <w:t>rk as a team player. I assisted U.S. government officials in securing a Burmese visa</w:t>
      </w:r>
      <w:r>
        <w:rPr>
          <w:sz w:val="24"/>
          <w:szCs w:val="24"/>
        </w:rPr>
        <w:t xml:space="preserve"> and maintained record</w:t>
      </w:r>
      <w:r w:rsidR="00FB460C">
        <w:rPr>
          <w:sz w:val="24"/>
          <w:szCs w:val="24"/>
        </w:rPr>
        <w:t>s</w:t>
      </w:r>
      <w:r>
        <w:rPr>
          <w:sz w:val="24"/>
          <w:szCs w:val="24"/>
        </w:rPr>
        <w:t xml:space="preserve"> via an Excel sheet, freeing the rest of the team to draft necessary documents. Similarly, in the Dominican Republic, I demonstrated flexibility by handling interviews a</w:t>
      </w:r>
      <w:r w:rsidR="00FB460C">
        <w:rPr>
          <w:sz w:val="24"/>
          <w:szCs w:val="24"/>
        </w:rPr>
        <w:t xml:space="preserve">nd surveys conducted in Spanish—a </w:t>
      </w:r>
      <w:r>
        <w:rPr>
          <w:sz w:val="24"/>
          <w:szCs w:val="24"/>
        </w:rPr>
        <w:t>personal strength</w:t>
      </w:r>
      <w:r w:rsidR="00FB460C">
        <w:rPr>
          <w:sz w:val="24"/>
          <w:szCs w:val="24"/>
        </w:rPr>
        <w:t xml:space="preserve">—while </w:t>
      </w:r>
      <w:r>
        <w:rPr>
          <w:sz w:val="24"/>
          <w:szCs w:val="24"/>
        </w:rPr>
        <w:t xml:space="preserve">my partner drafted our results. </w:t>
      </w:r>
    </w:p>
    <w:p w14:paraId="60EC666E" w14:textId="77777777" w:rsidR="007D380E" w:rsidRDefault="007D380E" w:rsidP="005012C1">
      <w:pPr>
        <w:spacing w:line="276" w:lineRule="auto"/>
        <w:rPr>
          <w:sz w:val="24"/>
          <w:szCs w:val="24"/>
        </w:rPr>
      </w:pPr>
    </w:p>
    <w:p w14:paraId="682281C5" w14:textId="043EA874" w:rsidR="007D380E" w:rsidRDefault="00A06BEB" w:rsidP="00475432">
      <w:pPr>
        <w:tabs>
          <w:tab w:val="left" w:pos="820"/>
        </w:tabs>
        <w:spacing w:before="19" w:line="276" w:lineRule="auto"/>
        <w:ind w:right="164"/>
        <w:rPr>
          <w:sz w:val="24"/>
          <w:szCs w:val="24"/>
        </w:rPr>
      </w:pPr>
      <w:r>
        <w:rPr>
          <w:sz w:val="24"/>
          <w:szCs w:val="24"/>
        </w:rPr>
        <w:t xml:space="preserve">Based on my language skills, cultural adaptability, and teamwork, I believe I am a strong candidate for an internship in WHA. </w:t>
      </w:r>
      <w:r w:rsidR="00475432">
        <w:rPr>
          <w:sz w:val="24"/>
          <w:szCs w:val="24"/>
        </w:rPr>
        <w:t>I look forward to the possibility of le</w:t>
      </w:r>
      <w:r w:rsidR="00FB460C">
        <w:rPr>
          <w:sz w:val="24"/>
          <w:szCs w:val="24"/>
        </w:rPr>
        <w:t>arning more about Mission goals</w:t>
      </w:r>
      <w:bookmarkStart w:id="0" w:name="_GoBack"/>
      <w:bookmarkEnd w:id="0"/>
      <w:r w:rsidR="00475432">
        <w:rPr>
          <w:sz w:val="24"/>
          <w:szCs w:val="24"/>
        </w:rPr>
        <w:t xml:space="preserve"> and contributing to U.S. efforts in the region. </w:t>
      </w:r>
    </w:p>
    <w:sectPr w:rsidR="007D380E" w:rsidSect="007D38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D8B9F" w14:textId="77777777" w:rsidR="000C0814" w:rsidRDefault="000C0814">
      <w:r>
        <w:separator/>
      </w:r>
    </w:p>
  </w:endnote>
  <w:endnote w:type="continuationSeparator" w:id="0">
    <w:p w14:paraId="61266A4C" w14:textId="77777777" w:rsidR="000C0814" w:rsidRDefault="000C0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063E4" w14:textId="77777777" w:rsidR="000C0814" w:rsidRDefault="000C0814">
      <w:r>
        <w:separator/>
      </w:r>
    </w:p>
  </w:footnote>
  <w:footnote w:type="continuationSeparator" w:id="0">
    <w:p w14:paraId="33F8954D" w14:textId="77777777" w:rsidR="000C0814" w:rsidRDefault="000C0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1E658" w14:textId="77777777" w:rsidR="00547BAB" w:rsidRDefault="00547BAB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83BB3" w14:textId="77777777" w:rsidR="00547BAB" w:rsidRDefault="00547BAB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6C23"/>
    <w:multiLevelType w:val="hybridMultilevel"/>
    <w:tmpl w:val="8F68EE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EE315E"/>
    <w:multiLevelType w:val="hybridMultilevel"/>
    <w:tmpl w:val="411672E2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2">
    <w:nsid w:val="42DB0D53"/>
    <w:multiLevelType w:val="hybridMultilevel"/>
    <w:tmpl w:val="AA8086F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>
    <w:nsid w:val="4D353880"/>
    <w:multiLevelType w:val="hybridMultilevel"/>
    <w:tmpl w:val="AE8A71C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>
    <w:nsid w:val="600B4157"/>
    <w:multiLevelType w:val="hybridMultilevel"/>
    <w:tmpl w:val="CF8471E6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5">
    <w:nsid w:val="759D5CAF"/>
    <w:multiLevelType w:val="multilevel"/>
    <w:tmpl w:val="FDD8DE2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7EE84D96"/>
    <w:multiLevelType w:val="hybridMultilevel"/>
    <w:tmpl w:val="7960F9C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121C"/>
    <w:rsid w:val="000C0814"/>
    <w:rsid w:val="001C2078"/>
    <w:rsid w:val="00253345"/>
    <w:rsid w:val="002B6C3C"/>
    <w:rsid w:val="00312E13"/>
    <w:rsid w:val="003942E5"/>
    <w:rsid w:val="00475432"/>
    <w:rsid w:val="00481EA4"/>
    <w:rsid w:val="004A39C6"/>
    <w:rsid w:val="005012C1"/>
    <w:rsid w:val="00547BAB"/>
    <w:rsid w:val="0063121C"/>
    <w:rsid w:val="0069476E"/>
    <w:rsid w:val="007D380E"/>
    <w:rsid w:val="00820A0A"/>
    <w:rsid w:val="00893BAF"/>
    <w:rsid w:val="008A71AD"/>
    <w:rsid w:val="008C3B86"/>
    <w:rsid w:val="00900313"/>
    <w:rsid w:val="00984662"/>
    <w:rsid w:val="009E5E4C"/>
    <w:rsid w:val="00A06BEB"/>
    <w:rsid w:val="00A23BA7"/>
    <w:rsid w:val="00AD06EA"/>
    <w:rsid w:val="00B42A7B"/>
    <w:rsid w:val="00D222DB"/>
    <w:rsid w:val="00D77AA9"/>
    <w:rsid w:val="00DA4618"/>
    <w:rsid w:val="00DE5D68"/>
    <w:rsid w:val="00E47D3B"/>
    <w:rsid w:val="00F343EC"/>
    <w:rsid w:val="00FB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D0A6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eastAsia="MS Gothic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eastAsia="MS Gothic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eastAsia="MS Mincho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eastAsia="MS Mincho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eastAsia="MS Mincho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eastAsia="MS Mincho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eastAsia="MS Gothic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MS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MS Gothic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MS Mincho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MS Mincho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MS Mincho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MS Mincho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MS Gothic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A71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1AD"/>
  </w:style>
  <w:style w:type="paragraph" w:styleId="Footer">
    <w:name w:val="footer"/>
    <w:basedOn w:val="Normal"/>
    <w:link w:val="FooterChar"/>
    <w:uiPriority w:val="99"/>
    <w:unhideWhenUsed/>
    <w:rsid w:val="008A71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1AD"/>
  </w:style>
  <w:style w:type="paragraph" w:styleId="ListParagraph">
    <w:name w:val="List Paragraph"/>
    <w:basedOn w:val="Normal"/>
    <w:uiPriority w:val="34"/>
    <w:qFormat/>
    <w:rsid w:val="00D77A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D380E"/>
    <w:rPr>
      <w:rFonts w:ascii="Calibri" w:eastAsia="MS Mincho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7D380E"/>
    <w:rPr>
      <w:rFonts w:ascii="Calibri" w:eastAsia="MS Mincho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inedoli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1BFE9EC-A8C1-4840-B03C-9143C4124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PEAK6 Investments</Company>
  <LinksUpToDate>false</LinksUpToDate>
  <CharactersWithSpaces>10363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Pinedo</dc:creator>
  <cp:lastModifiedBy>wksadmin</cp:lastModifiedBy>
  <cp:revision>2</cp:revision>
  <dcterms:created xsi:type="dcterms:W3CDTF">2014-08-29T17:11:00Z</dcterms:created>
  <dcterms:modified xsi:type="dcterms:W3CDTF">2014-08-29T17:11:00Z</dcterms:modified>
</cp:coreProperties>
</file>